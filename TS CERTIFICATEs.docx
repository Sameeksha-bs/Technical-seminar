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7833B6" w14:textId="77777777" w:rsidR="00A7353B" w:rsidRPr="00971EFE" w:rsidRDefault="00A7353B" w:rsidP="00F20223">
      <w:pPr>
        <w:jc w:val="both"/>
        <w:rPr>
          <w:b/>
          <w:sz w:val="36"/>
          <w:szCs w:val="36"/>
        </w:rPr>
      </w:pPr>
      <w:r w:rsidRPr="00971EFE">
        <w:rPr>
          <w:b/>
          <w:sz w:val="36"/>
          <w:szCs w:val="36"/>
        </w:rPr>
        <w:t>VISVESVARAYA TECHNOLOGICAL UNIVERSITY</w:t>
      </w:r>
    </w:p>
    <w:p w14:paraId="2F64A6BC" w14:textId="77777777" w:rsidR="00A7353B" w:rsidRPr="00AC6D99" w:rsidRDefault="008830B4" w:rsidP="008830B4">
      <w:pPr>
        <w:spacing w:after="240"/>
        <w:jc w:val="both"/>
        <w:rPr>
          <w:color w:val="595959"/>
        </w:rPr>
      </w:pPr>
      <w:r>
        <w:rPr>
          <w:b/>
        </w:rPr>
        <w:t xml:space="preserve">                             </w:t>
      </w:r>
      <w:r w:rsidR="00333894" w:rsidRPr="00AC6D99">
        <w:rPr>
          <w:color w:val="595959"/>
        </w:rPr>
        <w:t>“</w:t>
      </w:r>
      <w:r w:rsidR="00014D11" w:rsidRPr="00AC6D99">
        <w:rPr>
          <w:color w:val="595959"/>
        </w:rPr>
        <w:t>Jnana Sangama</w:t>
      </w:r>
      <w:r w:rsidR="00333894" w:rsidRPr="00AC6D99">
        <w:rPr>
          <w:color w:val="595959"/>
        </w:rPr>
        <w:t>”</w:t>
      </w:r>
      <w:r w:rsidR="00014D11" w:rsidRPr="00AC6D99">
        <w:rPr>
          <w:color w:val="595959"/>
        </w:rPr>
        <w:t xml:space="preserve">, </w:t>
      </w:r>
      <w:r w:rsidR="00A7353B" w:rsidRPr="00AC6D99">
        <w:rPr>
          <w:color w:val="595959"/>
        </w:rPr>
        <w:t>Belgaum-590</w:t>
      </w:r>
      <w:r w:rsidR="00144E04" w:rsidRPr="00AC6D99">
        <w:rPr>
          <w:color w:val="595959"/>
        </w:rPr>
        <w:t xml:space="preserve"> </w:t>
      </w:r>
      <w:r w:rsidR="00A7353B" w:rsidRPr="00AC6D99">
        <w:rPr>
          <w:color w:val="595959"/>
        </w:rPr>
        <w:t>014</w:t>
      </w:r>
      <w:r w:rsidR="00333894" w:rsidRPr="00AC6D99">
        <w:rPr>
          <w:color w:val="595959"/>
        </w:rPr>
        <w:t>, Karnataka</w:t>
      </w:r>
      <w:r w:rsidRPr="00AC6D99">
        <w:rPr>
          <w:color w:val="595959"/>
        </w:rPr>
        <w:t>.</w:t>
      </w:r>
    </w:p>
    <w:p w14:paraId="435D3710" w14:textId="77777777" w:rsidR="00A7353B" w:rsidRDefault="007D65CB" w:rsidP="00E21580">
      <w:pPr>
        <w:jc w:val="center"/>
        <w:rPr>
          <w:noProof/>
          <w:sz w:val="28"/>
          <w:szCs w:val="28"/>
        </w:rPr>
      </w:pPr>
      <w:r>
        <w:rPr>
          <w:noProof/>
          <w:sz w:val="28"/>
          <w:szCs w:val="28"/>
          <w:lang w:val="en-IN" w:eastAsia="en-IN"/>
        </w:rPr>
        <w:drawing>
          <wp:inline distT="0" distB="0" distL="0" distR="0" wp14:anchorId="16A8431F" wp14:editId="7B10F5BB">
            <wp:extent cx="1092835" cy="1272540"/>
            <wp:effectExtent l="0" t="0" r="0" b="0"/>
            <wp:docPr id="1" name="Picture 1" descr="http://www.indiatone.com/wp-content/uploads/2010/04/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tone.com/wp-content/uploads/2010/04/VTU-logo.png"/>
                    <pic:cNvPicPr>
                      <a:picLocks noChangeAspect="1" noChangeArrowheads="1"/>
                    </pic:cNvPicPr>
                  </pic:nvPicPr>
                  <pic:blipFill>
                    <a:blip r:embed="rId9"/>
                    <a:srcRect/>
                    <a:stretch>
                      <a:fillRect/>
                    </a:stretch>
                  </pic:blipFill>
                  <pic:spPr bwMode="auto">
                    <a:xfrm>
                      <a:off x="0" y="0"/>
                      <a:ext cx="1092835" cy="1272540"/>
                    </a:xfrm>
                    <a:prstGeom prst="rect">
                      <a:avLst/>
                    </a:prstGeom>
                    <a:noFill/>
                    <a:ln w="9525">
                      <a:noFill/>
                      <a:miter lim="800000"/>
                      <a:headEnd/>
                      <a:tailEnd/>
                    </a:ln>
                  </pic:spPr>
                </pic:pic>
              </a:graphicData>
            </a:graphic>
          </wp:inline>
        </w:drawing>
      </w:r>
    </w:p>
    <w:p w14:paraId="739DF5C6" w14:textId="2D553A5A" w:rsidR="00445C31" w:rsidRPr="009B61AA" w:rsidRDefault="009B61AA" w:rsidP="009B61AA">
      <w:pPr>
        <w:ind w:left="4254"/>
      </w:pPr>
      <w:r>
        <w:t xml:space="preserve">   </w:t>
      </w:r>
    </w:p>
    <w:p w14:paraId="0DEAA99D" w14:textId="252F9433" w:rsidR="00C2243F" w:rsidRPr="00AC6D99" w:rsidRDefault="009B61AA" w:rsidP="00E21580">
      <w:pPr>
        <w:spacing w:after="60"/>
        <w:jc w:val="center"/>
      </w:pPr>
      <w:r>
        <w:t xml:space="preserve">A </w:t>
      </w:r>
      <w:r w:rsidR="00CD01C4">
        <w:t>Technical Seminar Report</w:t>
      </w:r>
    </w:p>
    <w:p w14:paraId="7E79A919" w14:textId="77777777" w:rsidR="00E21580" w:rsidRDefault="00C2243F" w:rsidP="00E21580">
      <w:pPr>
        <w:spacing w:after="60"/>
        <w:jc w:val="center"/>
      </w:pPr>
      <w:r w:rsidRPr="00AC6D99">
        <w:t>O</w:t>
      </w:r>
      <w:r w:rsidR="00E21580" w:rsidRPr="00AC6D99">
        <w:t>n</w:t>
      </w:r>
    </w:p>
    <w:p w14:paraId="1C5925B6" w14:textId="6EF11BC1" w:rsidR="00712357" w:rsidRPr="00712357" w:rsidRDefault="0087434D" w:rsidP="00E21580">
      <w:pPr>
        <w:spacing w:after="60"/>
        <w:jc w:val="center"/>
        <w:rPr>
          <w:b/>
          <w:i/>
        </w:rPr>
      </w:pPr>
      <w:r w:rsidRPr="00712357">
        <w:rPr>
          <w:b/>
          <w:i/>
        </w:rPr>
        <w:t>“</w:t>
      </w:r>
      <w:r w:rsidR="00F20223" w:rsidRPr="00251D2C">
        <w:rPr>
          <w:b/>
          <w:iCs/>
          <w:color w:val="C00000"/>
          <w:sz w:val="28"/>
          <w:szCs w:val="28"/>
        </w:rPr>
        <w:t>Portable Camera-based Assistive Text and Product Label Reading from Hand-Held Objects for Blind Persons</w:t>
      </w:r>
      <w:r w:rsidR="00712357" w:rsidRPr="00712357">
        <w:rPr>
          <w:b/>
          <w:i/>
        </w:rPr>
        <w:t>”</w:t>
      </w:r>
    </w:p>
    <w:p w14:paraId="230873E3" w14:textId="77777777" w:rsidR="00A7353B" w:rsidRPr="00B34384" w:rsidRDefault="00A7353B" w:rsidP="00014D11">
      <w:pPr>
        <w:jc w:val="center"/>
      </w:pPr>
    </w:p>
    <w:p w14:paraId="16528ADB" w14:textId="77777777" w:rsidR="00C2243F" w:rsidRPr="00DF3D44" w:rsidRDefault="00A7353B" w:rsidP="00014D11">
      <w:pPr>
        <w:jc w:val="center"/>
      </w:pPr>
      <w:r w:rsidRPr="00DF3D44">
        <w:t xml:space="preserve">Submitted in the partial fulfillment of the requirements for the award of the Degree of </w:t>
      </w:r>
    </w:p>
    <w:p w14:paraId="77A5C0A8" w14:textId="77777777" w:rsidR="00C2243F" w:rsidRDefault="00C2243F" w:rsidP="00014D11">
      <w:pPr>
        <w:jc w:val="center"/>
        <w:rPr>
          <w:i/>
        </w:rPr>
      </w:pPr>
    </w:p>
    <w:p w14:paraId="2CDCE9B7" w14:textId="77777777" w:rsidR="00A7353B" w:rsidRPr="00BA3185" w:rsidRDefault="00805548" w:rsidP="00014D11">
      <w:pPr>
        <w:jc w:val="center"/>
        <w:rPr>
          <w:b/>
          <w:smallCaps/>
          <w:sz w:val="28"/>
        </w:rPr>
      </w:pPr>
      <w:r>
        <w:rPr>
          <w:b/>
          <w:smallCaps/>
          <w:sz w:val="28"/>
        </w:rPr>
        <w:t>BACHELOR</w:t>
      </w:r>
      <w:r w:rsidR="00014D11" w:rsidRPr="00BA3185">
        <w:rPr>
          <w:b/>
          <w:smallCaps/>
          <w:sz w:val="28"/>
        </w:rPr>
        <w:t xml:space="preserve"> OF </w:t>
      </w:r>
      <w:r>
        <w:rPr>
          <w:b/>
          <w:smallCaps/>
          <w:sz w:val="28"/>
        </w:rPr>
        <w:t>ENGINEERING</w:t>
      </w:r>
    </w:p>
    <w:p w14:paraId="31FECE8C" w14:textId="77777777" w:rsidR="00014D11" w:rsidRPr="00BA3185" w:rsidRDefault="00014D11" w:rsidP="00014D11">
      <w:pPr>
        <w:jc w:val="center"/>
        <w:rPr>
          <w:b/>
          <w:smallCaps/>
          <w:sz w:val="28"/>
        </w:rPr>
      </w:pPr>
      <w:r w:rsidRPr="00BA3185">
        <w:rPr>
          <w:b/>
          <w:smallCaps/>
          <w:sz w:val="28"/>
        </w:rPr>
        <w:t>IN</w:t>
      </w:r>
    </w:p>
    <w:p w14:paraId="1746AC20" w14:textId="77777777" w:rsidR="00014D11" w:rsidRPr="00BA3185" w:rsidRDefault="00805548" w:rsidP="00014D11">
      <w:pPr>
        <w:jc w:val="center"/>
        <w:rPr>
          <w:b/>
          <w:smallCaps/>
          <w:sz w:val="32"/>
        </w:rPr>
      </w:pPr>
      <w:r>
        <w:rPr>
          <w:b/>
          <w:smallCaps/>
          <w:sz w:val="28"/>
        </w:rPr>
        <w:t xml:space="preserve">INFORMATION </w:t>
      </w:r>
      <w:r w:rsidR="00014D11" w:rsidRPr="00BA3185">
        <w:rPr>
          <w:b/>
          <w:smallCaps/>
          <w:sz w:val="28"/>
        </w:rPr>
        <w:t>SCIENCE AND ENGINEERING</w:t>
      </w:r>
    </w:p>
    <w:p w14:paraId="0D46043F" w14:textId="77777777" w:rsidR="00014D11" w:rsidRPr="00BA3185" w:rsidRDefault="00014D11" w:rsidP="00014D11">
      <w:pPr>
        <w:jc w:val="center"/>
        <w:rPr>
          <w:sz w:val="32"/>
        </w:rPr>
      </w:pPr>
    </w:p>
    <w:p w14:paraId="521D9657" w14:textId="77777777" w:rsidR="00A7353B" w:rsidRPr="00AC6D99" w:rsidRDefault="00A7353B" w:rsidP="00014D11">
      <w:pPr>
        <w:jc w:val="center"/>
        <w:rPr>
          <w:i/>
        </w:rPr>
      </w:pPr>
      <w:r w:rsidRPr="00AC6D99">
        <w:rPr>
          <w:i/>
        </w:rPr>
        <w:t>Submitted by</w:t>
      </w:r>
    </w:p>
    <w:p w14:paraId="541D5CF3" w14:textId="77777777" w:rsidR="00A7353B" w:rsidRPr="00B34384" w:rsidRDefault="00A7353B" w:rsidP="00014D11">
      <w:pPr>
        <w:jc w:val="center"/>
      </w:pPr>
    </w:p>
    <w:tbl>
      <w:tblPr>
        <w:tblW w:w="0" w:type="auto"/>
        <w:jc w:val="center"/>
        <w:tblLook w:val="04A0" w:firstRow="1" w:lastRow="0" w:firstColumn="1" w:lastColumn="0" w:noHBand="0" w:noVBand="1"/>
      </w:tblPr>
      <w:tblGrid>
        <w:gridCol w:w="5992"/>
        <w:gridCol w:w="2125"/>
      </w:tblGrid>
      <w:tr w:rsidR="00231B3F" w:rsidRPr="00CF260D" w14:paraId="05A33529" w14:textId="77777777" w:rsidTr="00CF260D">
        <w:trPr>
          <w:trHeight w:val="459"/>
          <w:jc w:val="center"/>
        </w:trPr>
        <w:tc>
          <w:tcPr>
            <w:tcW w:w="5992" w:type="dxa"/>
          </w:tcPr>
          <w:p w14:paraId="0583ABD9" w14:textId="7886E958" w:rsidR="00F31F52" w:rsidRDefault="00CF260D" w:rsidP="00712357">
            <w:pPr>
              <w:jc w:val="center"/>
              <w:rPr>
                <w:b/>
                <w:color w:val="C00000"/>
                <w:sz w:val="28"/>
              </w:rPr>
            </w:pPr>
            <w:r>
              <w:rPr>
                <w:b/>
                <w:sz w:val="28"/>
              </w:rPr>
              <w:t xml:space="preserve">     </w:t>
            </w:r>
            <w:r w:rsidR="00956F85">
              <w:rPr>
                <w:b/>
                <w:sz w:val="28"/>
              </w:rPr>
              <w:t xml:space="preserve">                       </w:t>
            </w:r>
            <w:r>
              <w:rPr>
                <w:b/>
                <w:sz w:val="28"/>
              </w:rPr>
              <w:t xml:space="preserve"> </w:t>
            </w:r>
            <w:r w:rsidR="00712357">
              <w:rPr>
                <w:b/>
                <w:color w:val="C00000"/>
                <w:sz w:val="28"/>
              </w:rPr>
              <w:t>S</w:t>
            </w:r>
            <w:r w:rsidR="00B9152F">
              <w:rPr>
                <w:b/>
                <w:color w:val="C00000"/>
                <w:sz w:val="28"/>
              </w:rPr>
              <w:t>AMEEKSHA  B S</w:t>
            </w:r>
            <w:r w:rsidR="00712357">
              <w:rPr>
                <w:b/>
                <w:color w:val="C00000"/>
                <w:sz w:val="28"/>
              </w:rPr>
              <w:t xml:space="preserve"> </w:t>
            </w:r>
          </w:p>
          <w:p w14:paraId="276467F2" w14:textId="07B80882" w:rsidR="00712357" w:rsidRPr="00CF260D" w:rsidRDefault="00712357" w:rsidP="00712357">
            <w:pPr>
              <w:jc w:val="center"/>
              <w:rPr>
                <w:sz w:val="28"/>
              </w:rPr>
            </w:pPr>
            <w:r>
              <w:rPr>
                <w:b/>
                <w:color w:val="C00000"/>
                <w:sz w:val="28"/>
              </w:rPr>
              <w:t xml:space="preserve">                           </w:t>
            </w:r>
            <w:r w:rsidR="00B9152F">
              <w:rPr>
                <w:b/>
                <w:color w:val="C00000"/>
                <w:sz w:val="28"/>
              </w:rPr>
              <w:t>1EW16IS089</w:t>
            </w:r>
          </w:p>
        </w:tc>
        <w:tc>
          <w:tcPr>
            <w:tcW w:w="2125" w:type="dxa"/>
          </w:tcPr>
          <w:p w14:paraId="51F466A9" w14:textId="77777777" w:rsidR="00F31F52" w:rsidRPr="00CF260D" w:rsidRDefault="00F31F52" w:rsidP="00F31F52">
            <w:pPr>
              <w:rPr>
                <w:b/>
                <w:sz w:val="28"/>
              </w:rPr>
            </w:pPr>
          </w:p>
          <w:p w14:paraId="281340A1" w14:textId="77777777" w:rsidR="00231B3F" w:rsidRPr="00CF260D" w:rsidRDefault="00231B3F" w:rsidP="00F31F52">
            <w:pPr>
              <w:rPr>
                <w:sz w:val="28"/>
              </w:rPr>
            </w:pPr>
          </w:p>
        </w:tc>
      </w:tr>
    </w:tbl>
    <w:p w14:paraId="613B231C" w14:textId="77777777" w:rsidR="000A0720" w:rsidRPr="00B34384" w:rsidRDefault="000A0720" w:rsidP="00014D11">
      <w:pPr>
        <w:jc w:val="center"/>
      </w:pPr>
    </w:p>
    <w:p w14:paraId="34BED25F" w14:textId="77777777" w:rsidR="00A7353B" w:rsidRPr="00AC6D99" w:rsidRDefault="00A7353B" w:rsidP="00014D11">
      <w:pPr>
        <w:jc w:val="center"/>
        <w:rPr>
          <w:i/>
        </w:rPr>
      </w:pPr>
      <w:r w:rsidRPr="00AC6D99">
        <w:rPr>
          <w:i/>
        </w:rPr>
        <w:t>Under the Guidance of</w:t>
      </w:r>
    </w:p>
    <w:p w14:paraId="17996141" w14:textId="77777777" w:rsidR="00C2243F" w:rsidRDefault="00C2243F" w:rsidP="00A7353B">
      <w:pPr>
        <w:jc w:val="center"/>
        <w:rPr>
          <w:b/>
          <w:i/>
        </w:rPr>
      </w:pPr>
    </w:p>
    <w:p w14:paraId="7234ACD0" w14:textId="26C648BD" w:rsidR="00611F60" w:rsidRPr="005C6082" w:rsidRDefault="00B9152F" w:rsidP="00A30F11">
      <w:pPr>
        <w:ind w:left="4963" w:hanging="4963"/>
        <w:jc w:val="center"/>
        <w:rPr>
          <w:b/>
          <w:bCs/>
          <w:sz w:val="28"/>
          <w:szCs w:val="28"/>
        </w:rPr>
      </w:pPr>
      <w:r w:rsidRPr="005C6082">
        <w:rPr>
          <w:b/>
          <w:bCs/>
          <w:sz w:val="28"/>
          <w:szCs w:val="28"/>
        </w:rPr>
        <w:t>Mrs. Bhavya T</w:t>
      </w:r>
    </w:p>
    <w:p w14:paraId="1A0919E9" w14:textId="2273842D" w:rsidR="00B9152F" w:rsidRPr="00F20223" w:rsidRDefault="00B9152F" w:rsidP="00A30F11">
      <w:pPr>
        <w:ind w:left="4963" w:hanging="4963"/>
        <w:jc w:val="center"/>
        <w:rPr>
          <w:b/>
          <w:bCs/>
        </w:rPr>
      </w:pPr>
      <w:r w:rsidRPr="00F20223">
        <w:rPr>
          <w:b/>
          <w:bCs/>
        </w:rPr>
        <w:t>Assistant Professor</w:t>
      </w:r>
    </w:p>
    <w:p w14:paraId="69D69C39" w14:textId="39C52EA3" w:rsidR="00712357" w:rsidRPr="00F20223" w:rsidRDefault="00712357" w:rsidP="00A30F11">
      <w:pPr>
        <w:ind w:left="4963" w:hanging="4963"/>
        <w:jc w:val="center"/>
        <w:rPr>
          <w:b/>
          <w:bCs/>
        </w:rPr>
      </w:pPr>
      <w:r w:rsidRPr="00F20223">
        <w:rPr>
          <w:b/>
          <w:bCs/>
        </w:rPr>
        <w:t>De</w:t>
      </w:r>
      <w:r w:rsidR="00B9152F" w:rsidRPr="00F20223">
        <w:rPr>
          <w:b/>
          <w:bCs/>
        </w:rPr>
        <w:t>pt. of ISE, EWIT</w:t>
      </w:r>
    </w:p>
    <w:p w14:paraId="69342FDD" w14:textId="77777777" w:rsidR="00611F60" w:rsidRDefault="00611F60" w:rsidP="00976DC9">
      <w:pPr>
        <w:jc w:val="center"/>
      </w:pPr>
    </w:p>
    <w:p w14:paraId="121D267A" w14:textId="77777777" w:rsidR="00447D6F" w:rsidRDefault="007D65CB" w:rsidP="00976DC9">
      <w:pPr>
        <w:jc w:val="center"/>
        <w:rPr>
          <w:noProof/>
        </w:rPr>
      </w:pPr>
      <w:r>
        <w:rPr>
          <w:noProof/>
          <w:lang w:val="en-IN" w:eastAsia="en-IN"/>
        </w:rPr>
        <w:drawing>
          <wp:inline distT="0" distB="0" distL="0" distR="0" wp14:anchorId="042256F3" wp14:editId="346E4EF1">
            <wp:extent cx="1229995" cy="1092835"/>
            <wp:effectExtent l="19050" t="0" r="8255" b="0"/>
            <wp:docPr id="2"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png"/>
                    <pic:cNvPicPr>
                      <a:picLocks noChangeAspect="1" noChangeArrowheads="1"/>
                    </pic:cNvPicPr>
                  </pic:nvPicPr>
                  <pic:blipFill>
                    <a:blip r:embed="rId10" cstate="print"/>
                    <a:srcRect/>
                    <a:stretch>
                      <a:fillRect/>
                    </a:stretch>
                  </pic:blipFill>
                  <pic:spPr bwMode="auto">
                    <a:xfrm>
                      <a:off x="0" y="0"/>
                      <a:ext cx="1229995" cy="1092835"/>
                    </a:xfrm>
                    <a:prstGeom prst="rect">
                      <a:avLst/>
                    </a:prstGeom>
                    <a:noFill/>
                    <a:ln w="9525">
                      <a:noFill/>
                      <a:miter lim="800000"/>
                      <a:headEnd/>
                      <a:tailEnd/>
                    </a:ln>
                  </pic:spPr>
                </pic:pic>
              </a:graphicData>
            </a:graphic>
          </wp:inline>
        </w:drawing>
      </w:r>
    </w:p>
    <w:p w14:paraId="0359CD19" w14:textId="77777777" w:rsidR="0087434D" w:rsidRDefault="0087434D" w:rsidP="00976DC9">
      <w:pPr>
        <w:jc w:val="center"/>
        <w:rPr>
          <w:noProof/>
        </w:rPr>
      </w:pPr>
    </w:p>
    <w:p w14:paraId="409DCD3C" w14:textId="77777777" w:rsidR="000E72CC" w:rsidRDefault="00A7353B" w:rsidP="00187969">
      <w:pPr>
        <w:spacing w:before="240"/>
        <w:jc w:val="center"/>
        <w:rPr>
          <w:b/>
          <w:sz w:val="28"/>
          <w:szCs w:val="32"/>
        </w:rPr>
      </w:pPr>
      <w:r w:rsidRPr="00014D11">
        <w:rPr>
          <w:b/>
          <w:sz w:val="28"/>
          <w:szCs w:val="32"/>
        </w:rPr>
        <w:t>D</w:t>
      </w:r>
      <w:r w:rsidR="00F908A3">
        <w:rPr>
          <w:b/>
          <w:sz w:val="28"/>
          <w:szCs w:val="32"/>
        </w:rPr>
        <w:t xml:space="preserve">EPARTMENT OF </w:t>
      </w:r>
      <w:r w:rsidR="00447D6F">
        <w:rPr>
          <w:b/>
          <w:smallCaps/>
          <w:sz w:val="28"/>
        </w:rPr>
        <w:t xml:space="preserve">INFORMATION </w:t>
      </w:r>
      <w:r w:rsidR="00447D6F" w:rsidRPr="00BA3185">
        <w:rPr>
          <w:b/>
          <w:smallCaps/>
          <w:sz w:val="28"/>
        </w:rPr>
        <w:t xml:space="preserve">SCIENCE </w:t>
      </w:r>
      <w:r w:rsidR="00F908A3">
        <w:rPr>
          <w:b/>
          <w:sz w:val="28"/>
          <w:szCs w:val="32"/>
        </w:rPr>
        <w:t>AND ENGINEERING</w:t>
      </w:r>
    </w:p>
    <w:p w14:paraId="00D75583" w14:textId="77777777" w:rsidR="00A7353B" w:rsidRPr="00CD01C4" w:rsidRDefault="00A7353B" w:rsidP="000E72CC">
      <w:pPr>
        <w:spacing w:before="240"/>
        <w:jc w:val="center"/>
        <w:rPr>
          <w:b/>
          <w:color w:val="0315BD"/>
          <w:sz w:val="34"/>
          <w:szCs w:val="28"/>
        </w:rPr>
      </w:pPr>
      <w:r w:rsidRPr="00CC5A2A">
        <w:rPr>
          <w:b/>
          <w:color w:val="0070C0"/>
          <w:sz w:val="28"/>
        </w:rPr>
        <w:t xml:space="preserve"> </w:t>
      </w:r>
      <w:r w:rsidR="002A703C" w:rsidRPr="00CD01C4">
        <w:rPr>
          <w:b/>
          <w:color w:val="0315BD"/>
          <w:sz w:val="34"/>
          <w:szCs w:val="28"/>
        </w:rPr>
        <w:t>EAST WEST INSTITUTE OF TECHNOLOGY</w:t>
      </w:r>
    </w:p>
    <w:p w14:paraId="14E51EC2" w14:textId="77777777" w:rsidR="00F20223" w:rsidRDefault="009209B9" w:rsidP="00F20223">
      <w:pPr>
        <w:jc w:val="center"/>
        <w:rPr>
          <w:b/>
          <w:bCs/>
        </w:rPr>
      </w:pPr>
      <w:r>
        <w:rPr>
          <w:b/>
          <w:bCs/>
        </w:rPr>
        <w:t>BENGALURU</w:t>
      </w:r>
      <w:r w:rsidR="002A703C" w:rsidRPr="00CD01C4">
        <w:rPr>
          <w:b/>
          <w:bCs/>
        </w:rPr>
        <w:t xml:space="preserve"> - 560 091</w:t>
      </w:r>
      <w:r w:rsidR="00F20223">
        <w:rPr>
          <w:b/>
          <w:bCs/>
        </w:rPr>
        <w:t xml:space="preserve"> </w:t>
      </w:r>
    </w:p>
    <w:p w14:paraId="4DE916BF" w14:textId="25BB136E" w:rsidR="001F0176" w:rsidRPr="00CD01C4" w:rsidRDefault="007D5D07" w:rsidP="00F20223">
      <w:pPr>
        <w:jc w:val="center"/>
        <w:rPr>
          <w:b/>
          <w:bCs/>
        </w:rPr>
      </w:pPr>
      <w:r w:rsidRPr="00CD01C4">
        <w:rPr>
          <w:b/>
          <w:bCs/>
        </w:rPr>
        <w:t>201</w:t>
      </w:r>
      <w:r w:rsidR="00CD01C4" w:rsidRPr="00CD01C4">
        <w:rPr>
          <w:b/>
          <w:bCs/>
        </w:rPr>
        <w:t>9</w:t>
      </w:r>
      <w:r w:rsidR="00187969" w:rsidRPr="00CD01C4">
        <w:rPr>
          <w:b/>
          <w:bCs/>
        </w:rPr>
        <w:t>-</w:t>
      </w:r>
      <w:r w:rsidR="00712357" w:rsidRPr="00CD01C4">
        <w:rPr>
          <w:b/>
          <w:bCs/>
        </w:rPr>
        <w:t>20</w:t>
      </w:r>
      <w:r w:rsidR="00CD01C4" w:rsidRPr="00CD01C4">
        <w:rPr>
          <w:b/>
          <w:bCs/>
        </w:rPr>
        <w:t>20</w:t>
      </w:r>
    </w:p>
    <w:p w14:paraId="3FBF961A" w14:textId="2C6394C4" w:rsidR="00A0295D" w:rsidRPr="00CD01C4" w:rsidRDefault="00F20223" w:rsidP="00F20223">
      <w:pPr>
        <w:rPr>
          <w:b/>
          <w:color w:val="0315BD"/>
          <w:sz w:val="40"/>
          <w:szCs w:val="40"/>
        </w:rPr>
      </w:pPr>
      <w:r>
        <w:rPr>
          <w:b/>
          <w:color w:val="0315BD"/>
          <w:sz w:val="40"/>
          <w:szCs w:val="40"/>
        </w:rPr>
        <w:lastRenderedPageBreak/>
        <w:t xml:space="preserve">    </w:t>
      </w:r>
      <w:r w:rsidR="004C2E8F" w:rsidRPr="00CD01C4">
        <w:rPr>
          <w:b/>
          <w:color w:val="0315BD"/>
          <w:sz w:val="40"/>
          <w:szCs w:val="40"/>
        </w:rPr>
        <w:t>EAST WEST INSTITUTE OF TECHNOLOGY</w:t>
      </w:r>
    </w:p>
    <w:p w14:paraId="33EE283B" w14:textId="58605D0D" w:rsidR="004C2E8F" w:rsidRPr="00BE6035" w:rsidRDefault="00F20223" w:rsidP="00867A03">
      <w:pPr>
        <w:ind w:hanging="360"/>
        <w:jc w:val="center"/>
      </w:pPr>
      <w:r>
        <w:t xml:space="preserve">    </w:t>
      </w:r>
      <w:r w:rsidR="00B151F7">
        <w:t>Sy. No.</w:t>
      </w:r>
      <w:r w:rsidR="00A0295D" w:rsidRPr="00BE6035">
        <w:t>63</w:t>
      </w:r>
      <w:r w:rsidR="00B151F7">
        <w:t>,</w:t>
      </w:r>
      <w:r w:rsidR="009209B9">
        <w:t xml:space="preserve"> </w:t>
      </w:r>
      <w:r w:rsidR="00611A42" w:rsidRPr="00BE6035">
        <w:t>Off</w:t>
      </w:r>
      <w:r w:rsidR="00A0295D" w:rsidRPr="00BE6035">
        <w:t>.</w:t>
      </w:r>
      <w:r w:rsidR="004C2E8F" w:rsidRPr="00BE6035">
        <w:t xml:space="preserve"> Magadi Road, Vishwaneedam Post, </w:t>
      </w:r>
      <w:r w:rsidR="009209B9">
        <w:t>BENGALURU</w:t>
      </w:r>
      <w:r w:rsidR="004C2E8F" w:rsidRPr="00BE6035">
        <w:t xml:space="preserve"> - 560 091</w:t>
      </w:r>
    </w:p>
    <w:p w14:paraId="528A2F88" w14:textId="22EDEA45" w:rsidR="00A7353B" w:rsidRPr="00BE6035" w:rsidRDefault="00A7353B" w:rsidP="00867A03">
      <w:pPr>
        <w:jc w:val="center"/>
      </w:pPr>
      <w:r w:rsidRPr="00BE6035">
        <w:t xml:space="preserve">(Affiliated </w:t>
      </w:r>
      <w:r w:rsidR="002E2EAC">
        <w:t>t</w:t>
      </w:r>
      <w:r w:rsidRPr="00BE6035">
        <w:t>o Visvesvaraya Technological University, Belgaum)</w:t>
      </w:r>
    </w:p>
    <w:p w14:paraId="50D47F3E" w14:textId="77777777" w:rsidR="00F20223" w:rsidRDefault="00F20223" w:rsidP="00F20223">
      <w:pPr>
        <w:spacing w:after="240"/>
        <w:rPr>
          <w:sz w:val="28"/>
          <w:szCs w:val="28"/>
        </w:rPr>
      </w:pPr>
    </w:p>
    <w:p w14:paraId="3F904F9C" w14:textId="6641D277" w:rsidR="00A7353B" w:rsidRPr="009209B9" w:rsidRDefault="00F20223" w:rsidP="00F20223">
      <w:pPr>
        <w:spacing w:after="240"/>
        <w:rPr>
          <w:b/>
          <w:sz w:val="22"/>
          <w:szCs w:val="28"/>
        </w:rPr>
      </w:pPr>
      <w:r>
        <w:rPr>
          <w:b/>
          <w:sz w:val="28"/>
          <w:szCs w:val="28"/>
        </w:rPr>
        <w:t xml:space="preserve"> </w:t>
      </w:r>
      <w:r w:rsidR="00972C4A">
        <w:rPr>
          <w:b/>
          <w:sz w:val="28"/>
          <w:szCs w:val="28"/>
        </w:rPr>
        <w:t xml:space="preserve">   </w:t>
      </w:r>
      <w:r w:rsidR="00A7353B" w:rsidRPr="009209B9">
        <w:rPr>
          <w:b/>
          <w:sz w:val="28"/>
          <w:szCs w:val="36"/>
        </w:rPr>
        <w:t>D</w:t>
      </w:r>
      <w:r w:rsidR="009128A3" w:rsidRPr="009209B9">
        <w:rPr>
          <w:b/>
          <w:sz w:val="28"/>
          <w:szCs w:val="36"/>
        </w:rPr>
        <w:t>EPARTMENT OF</w:t>
      </w:r>
      <w:r w:rsidR="002E2EAC">
        <w:rPr>
          <w:b/>
          <w:sz w:val="28"/>
          <w:szCs w:val="36"/>
        </w:rPr>
        <w:t xml:space="preserve"> </w:t>
      </w:r>
      <w:r w:rsidR="00805548" w:rsidRPr="009209B9">
        <w:rPr>
          <w:b/>
          <w:sz w:val="28"/>
          <w:szCs w:val="36"/>
        </w:rPr>
        <w:t xml:space="preserve">INFORMATION </w:t>
      </w:r>
      <w:r w:rsidR="009128A3" w:rsidRPr="009209B9">
        <w:rPr>
          <w:b/>
          <w:sz w:val="28"/>
          <w:szCs w:val="36"/>
        </w:rPr>
        <w:t>SCIENCE AND ENGINEERING</w:t>
      </w:r>
    </w:p>
    <w:p w14:paraId="1E4ADCE1" w14:textId="1009CF2C" w:rsidR="00A7353B" w:rsidRPr="00B34384" w:rsidRDefault="00F20223" w:rsidP="00980CA6">
      <w:pPr>
        <w:spacing w:line="360" w:lineRule="auto"/>
        <w:jc w:val="center"/>
      </w:pPr>
      <w:r>
        <w:rPr>
          <w:noProof/>
          <w:lang w:val="en-IN" w:eastAsia="en-IN"/>
        </w:rPr>
        <w:drawing>
          <wp:anchor distT="0" distB="0" distL="114300" distR="114300" simplePos="0" relativeHeight="251657216" behindDoc="0" locked="0" layoutInCell="1" allowOverlap="1" wp14:anchorId="06D742E7" wp14:editId="6C262239">
            <wp:simplePos x="0" y="0"/>
            <wp:positionH relativeFrom="margin">
              <wp:posOffset>2225040</wp:posOffset>
            </wp:positionH>
            <wp:positionV relativeFrom="margin">
              <wp:posOffset>1362710</wp:posOffset>
            </wp:positionV>
            <wp:extent cx="1187450" cy="1219200"/>
            <wp:effectExtent l="19050" t="0" r="0" b="0"/>
            <wp:wrapSquare wrapText="bothSides"/>
            <wp:docPr id="64"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png"/>
                    <pic:cNvPicPr>
                      <a:picLocks noChangeAspect="1" noChangeArrowheads="1"/>
                    </pic:cNvPicPr>
                  </pic:nvPicPr>
                  <pic:blipFill>
                    <a:blip r:embed="rId11" cstate="print"/>
                    <a:srcRect/>
                    <a:stretch>
                      <a:fillRect/>
                    </a:stretch>
                  </pic:blipFill>
                  <pic:spPr bwMode="auto">
                    <a:xfrm>
                      <a:off x="0" y="0"/>
                      <a:ext cx="1187450" cy="1219200"/>
                    </a:xfrm>
                    <a:prstGeom prst="rect">
                      <a:avLst/>
                    </a:prstGeom>
                    <a:noFill/>
                    <a:ln w="9525">
                      <a:noFill/>
                      <a:miter lim="800000"/>
                      <a:headEnd/>
                      <a:tailEnd/>
                    </a:ln>
                  </pic:spPr>
                </pic:pic>
              </a:graphicData>
            </a:graphic>
          </wp:anchor>
        </w:drawing>
      </w:r>
    </w:p>
    <w:p w14:paraId="390868F9" w14:textId="3FE35A3E" w:rsidR="009209B9" w:rsidRDefault="009209B9" w:rsidP="00C81E25">
      <w:pPr>
        <w:spacing w:before="240" w:line="360" w:lineRule="auto"/>
        <w:jc w:val="center"/>
        <w:rPr>
          <w:b/>
          <w:color w:val="A80000"/>
          <w:sz w:val="36"/>
          <w:szCs w:val="28"/>
        </w:rPr>
      </w:pPr>
    </w:p>
    <w:p w14:paraId="12AFEC01" w14:textId="77777777" w:rsidR="009209B9" w:rsidRDefault="009209B9" w:rsidP="00C81E25">
      <w:pPr>
        <w:spacing w:before="240" w:line="360" w:lineRule="auto"/>
        <w:jc w:val="center"/>
        <w:rPr>
          <w:b/>
          <w:color w:val="A80000"/>
          <w:sz w:val="36"/>
          <w:szCs w:val="28"/>
        </w:rPr>
      </w:pPr>
    </w:p>
    <w:p w14:paraId="01FDAA26" w14:textId="6E7D63C8" w:rsidR="00A7353B" w:rsidRPr="00E8471C" w:rsidRDefault="00A7353B" w:rsidP="00C81E25">
      <w:pPr>
        <w:spacing w:before="240" w:line="360" w:lineRule="auto"/>
        <w:jc w:val="center"/>
        <w:rPr>
          <w:b/>
          <w:color w:val="A80000"/>
          <w:sz w:val="36"/>
          <w:szCs w:val="28"/>
        </w:rPr>
      </w:pPr>
      <w:r w:rsidRPr="00E8471C">
        <w:rPr>
          <w:b/>
          <w:color w:val="A80000"/>
          <w:sz w:val="36"/>
          <w:szCs w:val="28"/>
        </w:rPr>
        <w:t>CERTIFICATE</w:t>
      </w:r>
    </w:p>
    <w:p w14:paraId="4976D2AF" w14:textId="77777777" w:rsidR="006853F4" w:rsidRDefault="006853F4" w:rsidP="00CD01C4">
      <w:pPr>
        <w:autoSpaceDE w:val="0"/>
        <w:autoSpaceDN w:val="0"/>
        <w:adjustRightInd w:val="0"/>
        <w:spacing w:line="360" w:lineRule="auto"/>
        <w:jc w:val="both"/>
      </w:pPr>
    </w:p>
    <w:p w14:paraId="7B7527BA" w14:textId="77CC7C80" w:rsidR="00090B27" w:rsidRDefault="00712357" w:rsidP="00CD01C4">
      <w:pPr>
        <w:autoSpaceDE w:val="0"/>
        <w:autoSpaceDN w:val="0"/>
        <w:adjustRightInd w:val="0"/>
        <w:spacing w:line="360" w:lineRule="auto"/>
        <w:jc w:val="both"/>
      </w:pPr>
      <w:r>
        <w:t>This is to certify</w:t>
      </w:r>
      <w:r w:rsidR="00090B27" w:rsidRPr="00B34384">
        <w:t xml:space="preserve"> that the </w:t>
      </w:r>
      <w:r w:rsidR="00CC5A2A">
        <w:t xml:space="preserve"> </w:t>
      </w:r>
      <w:r w:rsidR="00CD01C4">
        <w:t xml:space="preserve">Technical Seminar </w:t>
      </w:r>
      <w:r w:rsidR="00090B27" w:rsidRPr="00B34384">
        <w:t>entitled</w:t>
      </w:r>
      <w:r w:rsidR="00B9152F">
        <w:t xml:space="preserve"> </w:t>
      </w:r>
      <w:r w:rsidR="00357AC4">
        <w:rPr>
          <w:b/>
        </w:rPr>
        <w:t>“</w:t>
      </w:r>
      <w:r w:rsidR="00B9152F" w:rsidRPr="00B9152F">
        <w:rPr>
          <w:b/>
          <w:bCs/>
        </w:rPr>
        <w:t xml:space="preserve">Portable </w:t>
      </w:r>
      <w:r w:rsidR="00F20223">
        <w:rPr>
          <w:b/>
          <w:bCs/>
        </w:rPr>
        <w:t>C</w:t>
      </w:r>
      <w:r w:rsidR="00B9152F" w:rsidRPr="00B9152F">
        <w:rPr>
          <w:b/>
          <w:bCs/>
        </w:rPr>
        <w:t>amera-</w:t>
      </w:r>
      <w:r w:rsidR="00F20223">
        <w:rPr>
          <w:b/>
          <w:bCs/>
        </w:rPr>
        <w:t>B</w:t>
      </w:r>
      <w:r w:rsidR="00B9152F" w:rsidRPr="00B9152F">
        <w:rPr>
          <w:b/>
          <w:bCs/>
        </w:rPr>
        <w:t xml:space="preserve">ased Assistive </w:t>
      </w:r>
      <w:r w:rsidR="00F20223">
        <w:rPr>
          <w:b/>
          <w:bCs/>
        </w:rPr>
        <w:t>T</w:t>
      </w:r>
      <w:r w:rsidR="00B9152F" w:rsidRPr="00B9152F">
        <w:rPr>
          <w:b/>
          <w:bCs/>
        </w:rPr>
        <w:t xml:space="preserve">ext and </w:t>
      </w:r>
      <w:r w:rsidR="00F20223">
        <w:rPr>
          <w:b/>
          <w:bCs/>
        </w:rPr>
        <w:t>P</w:t>
      </w:r>
      <w:r w:rsidR="00B9152F" w:rsidRPr="00B9152F">
        <w:rPr>
          <w:b/>
          <w:bCs/>
        </w:rPr>
        <w:t xml:space="preserve">roduct </w:t>
      </w:r>
      <w:r w:rsidR="00F20223">
        <w:rPr>
          <w:b/>
          <w:bCs/>
        </w:rPr>
        <w:t>L</w:t>
      </w:r>
      <w:r w:rsidR="00B9152F" w:rsidRPr="00B9152F">
        <w:rPr>
          <w:b/>
          <w:bCs/>
        </w:rPr>
        <w:t xml:space="preserve">abel </w:t>
      </w:r>
      <w:r w:rsidR="00F20223">
        <w:rPr>
          <w:b/>
          <w:bCs/>
        </w:rPr>
        <w:t>R</w:t>
      </w:r>
      <w:r w:rsidR="00B9152F" w:rsidRPr="00B9152F">
        <w:rPr>
          <w:b/>
          <w:bCs/>
        </w:rPr>
        <w:t xml:space="preserve">eading from </w:t>
      </w:r>
      <w:r w:rsidR="00F20223">
        <w:rPr>
          <w:b/>
          <w:bCs/>
        </w:rPr>
        <w:t>H</w:t>
      </w:r>
      <w:r w:rsidR="00B9152F" w:rsidRPr="00B9152F">
        <w:rPr>
          <w:b/>
          <w:bCs/>
        </w:rPr>
        <w:t xml:space="preserve">and-held </w:t>
      </w:r>
      <w:r w:rsidR="00F20223">
        <w:rPr>
          <w:b/>
          <w:bCs/>
        </w:rPr>
        <w:t>O</w:t>
      </w:r>
      <w:r w:rsidR="00B9152F" w:rsidRPr="00B9152F">
        <w:rPr>
          <w:b/>
          <w:bCs/>
        </w:rPr>
        <w:t xml:space="preserve">bjects for </w:t>
      </w:r>
      <w:r w:rsidR="00F20223">
        <w:rPr>
          <w:b/>
          <w:bCs/>
        </w:rPr>
        <w:t>B</w:t>
      </w:r>
      <w:r w:rsidR="00B9152F" w:rsidRPr="00B9152F">
        <w:rPr>
          <w:b/>
          <w:bCs/>
        </w:rPr>
        <w:t xml:space="preserve">lind </w:t>
      </w:r>
      <w:r w:rsidR="00F20223">
        <w:rPr>
          <w:b/>
          <w:bCs/>
        </w:rPr>
        <w:t>P</w:t>
      </w:r>
      <w:r w:rsidR="00B9152F" w:rsidRPr="00B9152F">
        <w:rPr>
          <w:b/>
          <w:bCs/>
        </w:rPr>
        <w:t>ersons</w:t>
      </w:r>
      <w:r w:rsidR="00357AC4">
        <w:t>”</w:t>
      </w:r>
      <w:r w:rsidR="00CC5A2A">
        <w:t xml:space="preserve"> presented by </w:t>
      </w:r>
      <w:r w:rsidR="00B9152F">
        <w:rPr>
          <w:b/>
          <w:color w:val="0070C0"/>
        </w:rPr>
        <w:t>Sameeksha B S, 1EW16IS089</w:t>
      </w:r>
      <w:r w:rsidR="00B9152F">
        <w:rPr>
          <w:b/>
        </w:rPr>
        <w:t>,</w:t>
      </w:r>
      <w:r w:rsidR="00357AC4">
        <w:rPr>
          <w:b/>
        </w:rPr>
        <w:t xml:space="preserve"> </w:t>
      </w:r>
      <w:r w:rsidR="00F23980" w:rsidRPr="00B34384">
        <w:t>bonafied</w:t>
      </w:r>
      <w:r w:rsidR="00090B27" w:rsidRPr="00B34384">
        <w:t xml:space="preserve"> student</w:t>
      </w:r>
      <w:r w:rsidR="00CC5A2A">
        <w:t>s</w:t>
      </w:r>
      <w:r w:rsidR="00090B27" w:rsidRPr="00B34384">
        <w:t xml:space="preserve"> of</w:t>
      </w:r>
      <w:r w:rsidR="003833E4">
        <w:t xml:space="preserve"> </w:t>
      </w:r>
      <w:r w:rsidR="003833E4" w:rsidRPr="003833E4">
        <w:rPr>
          <w:b/>
        </w:rPr>
        <w:t xml:space="preserve">EAST WEST INSTITUTE OF </w:t>
      </w:r>
      <w:smartTag w:uri="urn:schemas-microsoft-com:office:smarttags" w:element="stockticker">
        <w:r w:rsidR="003833E4" w:rsidRPr="003833E4">
          <w:rPr>
            <w:b/>
          </w:rPr>
          <w:t>TECH</w:t>
        </w:r>
      </w:smartTag>
      <w:r w:rsidR="003833E4" w:rsidRPr="003833E4">
        <w:rPr>
          <w:b/>
        </w:rPr>
        <w:t>NOLOGY</w:t>
      </w:r>
      <w:r w:rsidR="00C81E25">
        <w:t xml:space="preserve">, </w:t>
      </w:r>
      <w:r w:rsidR="009209B9">
        <w:t>BENGALURU</w:t>
      </w:r>
      <w:r w:rsidR="00C81E25">
        <w:t xml:space="preserve"> </w:t>
      </w:r>
      <w:r w:rsidR="00090B27" w:rsidRPr="00B34384">
        <w:t xml:space="preserve"> in partial f</w:t>
      </w:r>
      <w:r w:rsidR="00C81E25">
        <w:t xml:space="preserve">ulfillment for the award of </w:t>
      </w:r>
      <w:r w:rsidR="00090B27" w:rsidRPr="00B34384">
        <w:rPr>
          <w:b/>
        </w:rPr>
        <w:t xml:space="preserve"> </w:t>
      </w:r>
      <w:r>
        <w:rPr>
          <w:b/>
        </w:rPr>
        <w:t xml:space="preserve">Bachelor of Engineering </w:t>
      </w:r>
      <w:r w:rsidR="00090B27" w:rsidRPr="0061522A">
        <w:t>in</w:t>
      </w:r>
      <w:r w:rsidR="00090B27" w:rsidRPr="00B34384">
        <w:rPr>
          <w:b/>
        </w:rPr>
        <w:t xml:space="preserve"> </w:t>
      </w:r>
      <w:r>
        <w:rPr>
          <w:b/>
        </w:rPr>
        <w:t xml:space="preserve">Information </w:t>
      </w:r>
      <w:r w:rsidR="00090B27" w:rsidRPr="00B34384">
        <w:rPr>
          <w:b/>
        </w:rPr>
        <w:t>Science</w:t>
      </w:r>
      <w:r w:rsidR="00090B27" w:rsidRPr="00B34384">
        <w:t xml:space="preserve"> </w:t>
      </w:r>
      <w:r w:rsidR="00090B27" w:rsidRPr="00B34384">
        <w:rPr>
          <w:b/>
        </w:rPr>
        <w:t>and</w:t>
      </w:r>
      <w:r w:rsidR="00090B27" w:rsidRPr="00B34384">
        <w:t xml:space="preserve"> </w:t>
      </w:r>
      <w:r w:rsidR="00090B27" w:rsidRPr="00B34384">
        <w:rPr>
          <w:b/>
        </w:rPr>
        <w:t>Engineering</w:t>
      </w:r>
      <w:r w:rsidR="00090B27" w:rsidRPr="00B34384">
        <w:t xml:space="preserve"> </w:t>
      </w:r>
      <w:r w:rsidR="00090B27" w:rsidRPr="0061522A">
        <w:t>of</w:t>
      </w:r>
      <w:r w:rsidR="00090B27" w:rsidRPr="00B34384">
        <w:rPr>
          <w:b/>
        </w:rPr>
        <w:t xml:space="preserve"> Visvesvaraya Technological University</w:t>
      </w:r>
      <w:r w:rsidR="00090B27" w:rsidRPr="00B34384">
        <w:t xml:space="preserve">, Belgaum during the year </w:t>
      </w:r>
      <w:r w:rsidR="004D13CF">
        <w:rPr>
          <w:b/>
        </w:rPr>
        <w:t>201</w:t>
      </w:r>
      <w:r w:rsidR="00CD01C4">
        <w:rPr>
          <w:b/>
        </w:rPr>
        <w:t>9</w:t>
      </w:r>
      <w:r w:rsidR="00090B27" w:rsidRPr="00B34384">
        <w:rPr>
          <w:b/>
        </w:rPr>
        <w:t>-20</w:t>
      </w:r>
      <w:r w:rsidR="00CD01C4">
        <w:rPr>
          <w:b/>
        </w:rPr>
        <w:t>20</w:t>
      </w:r>
      <w:r w:rsidR="00090B27" w:rsidRPr="00B34384">
        <w:t>. It is certified that all corrections/</w:t>
      </w:r>
      <w:r w:rsidR="00546BD9" w:rsidRPr="00B34384">
        <w:t xml:space="preserve">suggestions </w:t>
      </w:r>
      <w:r w:rsidR="00546BD9">
        <w:t xml:space="preserve">indicated </w:t>
      </w:r>
      <w:r w:rsidR="00546BD9" w:rsidRPr="00B34384">
        <w:t xml:space="preserve">for </w:t>
      </w:r>
      <w:r w:rsidR="00546BD9">
        <w:t>Internal</w:t>
      </w:r>
      <w:r w:rsidR="00546BD9" w:rsidRPr="00B34384">
        <w:t xml:space="preserve"> </w:t>
      </w:r>
      <w:r w:rsidR="00546BD9">
        <w:t>Assessment</w:t>
      </w:r>
      <w:r w:rsidR="00090B27" w:rsidRPr="00B34384">
        <w:t xml:space="preserve"> have been incorporated in the report. The </w:t>
      </w:r>
      <w:r w:rsidR="00CD01C4">
        <w:t xml:space="preserve">work </w:t>
      </w:r>
      <w:r w:rsidR="00090B27" w:rsidRPr="00B34384">
        <w:t xml:space="preserve">has been approved as it satisfies the academic requirements in respect </w:t>
      </w:r>
      <w:r w:rsidR="00CD01C4" w:rsidRPr="00B34384">
        <w:t xml:space="preserve">of </w:t>
      </w:r>
      <w:r w:rsidR="00CD01C4">
        <w:t xml:space="preserve">Technical Seminar </w:t>
      </w:r>
      <w:r w:rsidR="00090B27" w:rsidRPr="00B34384">
        <w:t>prescribed for the said degree.</w:t>
      </w:r>
    </w:p>
    <w:p w14:paraId="5882060E" w14:textId="77777777" w:rsidR="00AC6D99" w:rsidRDefault="00AC6D99" w:rsidP="00CD01C4">
      <w:pPr>
        <w:autoSpaceDE w:val="0"/>
        <w:autoSpaceDN w:val="0"/>
        <w:adjustRightInd w:val="0"/>
        <w:spacing w:line="360" w:lineRule="auto"/>
        <w:jc w:val="both"/>
      </w:pPr>
    </w:p>
    <w:p w14:paraId="0F2F1ED5" w14:textId="77777777" w:rsidR="00AC6D99" w:rsidRDefault="00AC6D99" w:rsidP="00C70B65">
      <w:pPr>
        <w:autoSpaceDE w:val="0"/>
        <w:autoSpaceDN w:val="0"/>
        <w:adjustRightInd w:val="0"/>
        <w:jc w:val="both"/>
        <w:rPr>
          <w:color w:val="C00000"/>
        </w:rPr>
      </w:pPr>
    </w:p>
    <w:p w14:paraId="1DBE7965" w14:textId="77777777" w:rsidR="00CD01C4" w:rsidRPr="00F23980" w:rsidRDefault="00CD01C4" w:rsidP="00C70B65">
      <w:pPr>
        <w:autoSpaceDE w:val="0"/>
        <w:autoSpaceDN w:val="0"/>
        <w:adjustRightInd w:val="0"/>
        <w:jc w:val="both"/>
        <w:rPr>
          <w:color w:val="C00000"/>
        </w:rPr>
      </w:pPr>
    </w:p>
    <w:p w14:paraId="2F43CB05" w14:textId="77777777" w:rsidR="00090B27" w:rsidRDefault="00090B27" w:rsidP="00090B27">
      <w:pPr>
        <w:spacing w:line="360" w:lineRule="auto"/>
        <w:jc w:val="both"/>
      </w:pPr>
    </w:p>
    <w:p w14:paraId="56D0428D" w14:textId="122DE956" w:rsidR="00CD01C4" w:rsidRDefault="00A30F11" w:rsidP="00CD01C4">
      <w:pPr>
        <w:spacing w:line="360" w:lineRule="auto"/>
        <w:jc w:val="both"/>
      </w:pPr>
      <w:r>
        <w:t xml:space="preserve">-------------------------                 ------------------------------          </w:t>
      </w:r>
      <w:r w:rsidR="00CD01C4">
        <w:t>---</w:t>
      </w:r>
      <w:r>
        <w:t>-------------------------</w:t>
      </w:r>
      <w:r w:rsidRPr="00CD01C4">
        <w:rPr>
          <w:b/>
          <w:sz w:val="22"/>
          <w:szCs w:val="22"/>
        </w:rPr>
        <w:t xml:space="preserve">Signature of Guide                      </w:t>
      </w:r>
      <w:r w:rsidR="00CD01C4" w:rsidRPr="00CD01C4">
        <w:rPr>
          <w:b/>
          <w:sz w:val="22"/>
          <w:szCs w:val="22"/>
        </w:rPr>
        <w:t xml:space="preserve"> </w:t>
      </w:r>
      <w:r w:rsidRPr="00CD01C4">
        <w:rPr>
          <w:b/>
          <w:sz w:val="22"/>
          <w:szCs w:val="22"/>
        </w:rPr>
        <w:t xml:space="preserve"> </w:t>
      </w:r>
      <w:r w:rsidR="00CD01C4" w:rsidRPr="00CD01C4">
        <w:rPr>
          <w:b/>
          <w:sz w:val="22"/>
          <w:szCs w:val="22"/>
        </w:rPr>
        <w:t xml:space="preserve">     </w:t>
      </w:r>
      <w:r w:rsidR="00CD01C4">
        <w:rPr>
          <w:b/>
          <w:sz w:val="22"/>
          <w:szCs w:val="22"/>
        </w:rPr>
        <w:t xml:space="preserve">  </w:t>
      </w:r>
      <w:r w:rsidR="00CD01C4" w:rsidRPr="00CD01C4">
        <w:rPr>
          <w:b/>
          <w:sz w:val="22"/>
          <w:szCs w:val="22"/>
        </w:rPr>
        <w:t xml:space="preserve">  </w:t>
      </w:r>
      <w:r w:rsidR="005C6082">
        <w:rPr>
          <w:b/>
          <w:sz w:val="22"/>
          <w:szCs w:val="22"/>
        </w:rPr>
        <w:t xml:space="preserve"> </w:t>
      </w:r>
      <w:bookmarkStart w:id="0" w:name="_GoBack"/>
      <w:bookmarkEnd w:id="0"/>
      <w:r w:rsidR="00CD01C4" w:rsidRPr="00CD01C4">
        <w:rPr>
          <w:b/>
          <w:sz w:val="22"/>
          <w:szCs w:val="22"/>
        </w:rPr>
        <w:t xml:space="preserve"> </w:t>
      </w:r>
      <w:r w:rsidRPr="00CD01C4">
        <w:rPr>
          <w:b/>
          <w:sz w:val="22"/>
          <w:szCs w:val="22"/>
        </w:rPr>
        <w:t xml:space="preserve">Signature of HOD                       </w:t>
      </w:r>
      <w:r w:rsidR="00CD01C4" w:rsidRPr="00CD01C4">
        <w:rPr>
          <w:b/>
          <w:sz w:val="22"/>
          <w:szCs w:val="22"/>
        </w:rPr>
        <w:t xml:space="preserve"> </w:t>
      </w:r>
      <w:r w:rsidRPr="00CD01C4">
        <w:rPr>
          <w:b/>
          <w:sz w:val="22"/>
          <w:szCs w:val="22"/>
        </w:rPr>
        <w:t>Signature of Principal</w:t>
      </w:r>
    </w:p>
    <w:p w14:paraId="0E95FCDC" w14:textId="15BC8F86" w:rsidR="00CD01C4" w:rsidRPr="00972C4A" w:rsidRDefault="00972C4A" w:rsidP="00CD01C4">
      <w:pPr>
        <w:jc w:val="both"/>
        <w:rPr>
          <w:b/>
          <w:bCs/>
          <w:iCs/>
        </w:rPr>
      </w:pPr>
      <w:r w:rsidRPr="00972C4A">
        <w:rPr>
          <w:b/>
          <w:bCs/>
          <w:iCs/>
          <w:sz w:val="22"/>
          <w:szCs w:val="22"/>
        </w:rPr>
        <w:t>Mrs. Bhavya T</w:t>
      </w:r>
      <w:r w:rsidR="00712357" w:rsidRPr="00972C4A">
        <w:rPr>
          <w:b/>
          <w:bCs/>
          <w:iCs/>
          <w:sz w:val="22"/>
          <w:szCs w:val="22"/>
        </w:rPr>
        <w:t xml:space="preserve">                     </w:t>
      </w:r>
      <w:r w:rsidR="006F6F75" w:rsidRPr="00972C4A">
        <w:rPr>
          <w:b/>
          <w:bCs/>
          <w:iCs/>
          <w:sz w:val="22"/>
          <w:szCs w:val="22"/>
        </w:rPr>
        <w:t xml:space="preserve">  </w:t>
      </w:r>
      <w:r w:rsidR="00CC5A2A" w:rsidRPr="00972C4A">
        <w:rPr>
          <w:b/>
          <w:bCs/>
          <w:iCs/>
          <w:sz w:val="22"/>
          <w:szCs w:val="22"/>
        </w:rPr>
        <w:t xml:space="preserve">   </w:t>
      </w:r>
      <w:r w:rsidR="00CD01C4" w:rsidRPr="00972C4A">
        <w:rPr>
          <w:b/>
          <w:bCs/>
          <w:iCs/>
          <w:sz w:val="22"/>
          <w:szCs w:val="22"/>
        </w:rPr>
        <w:t xml:space="preserve">  </w:t>
      </w:r>
      <w:r w:rsidR="00CC5A2A" w:rsidRPr="00972C4A">
        <w:rPr>
          <w:b/>
          <w:bCs/>
          <w:iCs/>
          <w:sz w:val="22"/>
          <w:szCs w:val="22"/>
        </w:rPr>
        <w:t xml:space="preserve">   </w:t>
      </w:r>
      <w:r w:rsidR="00EC7EB2" w:rsidRPr="00972C4A">
        <w:rPr>
          <w:b/>
          <w:bCs/>
          <w:iCs/>
          <w:sz w:val="22"/>
          <w:szCs w:val="22"/>
        </w:rPr>
        <w:tab/>
        <w:t xml:space="preserve"> </w:t>
      </w:r>
      <w:r w:rsidR="00EC7EB2">
        <w:rPr>
          <w:b/>
          <w:bCs/>
          <w:iCs/>
          <w:sz w:val="22"/>
          <w:szCs w:val="22"/>
        </w:rPr>
        <w:t xml:space="preserve">  Dr.</w:t>
      </w:r>
      <w:r w:rsidR="00712357" w:rsidRPr="00972C4A">
        <w:rPr>
          <w:b/>
          <w:bCs/>
          <w:iCs/>
          <w:sz w:val="22"/>
          <w:szCs w:val="22"/>
        </w:rPr>
        <w:t xml:space="preserve"> Suresh M B                       </w:t>
      </w:r>
      <w:r w:rsidR="006F6F75" w:rsidRPr="00972C4A">
        <w:rPr>
          <w:b/>
          <w:bCs/>
          <w:iCs/>
          <w:sz w:val="22"/>
          <w:szCs w:val="22"/>
        </w:rPr>
        <w:t xml:space="preserve"> </w:t>
      </w:r>
      <w:r w:rsidR="00E8471C" w:rsidRPr="00972C4A">
        <w:rPr>
          <w:b/>
          <w:bCs/>
          <w:iCs/>
          <w:sz w:val="22"/>
          <w:szCs w:val="22"/>
        </w:rPr>
        <w:t xml:space="preserve"> </w:t>
      </w:r>
      <w:r w:rsidR="006F6F75" w:rsidRPr="00972C4A">
        <w:rPr>
          <w:b/>
          <w:bCs/>
          <w:iCs/>
          <w:sz w:val="22"/>
          <w:szCs w:val="22"/>
        </w:rPr>
        <w:t xml:space="preserve"> </w:t>
      </w:r>
      <w:r w:rsidR="00CD01C4" w:rsidRPr="00972C4A">
        <w:rPr>
          <w:b/>
          <w:bCs/>
          <w:iCs/>
          <w:sz w:val="22"/>
          <w:szCs w:val="22"/>
        </w:rPr>
        <w:t xml:space="preserve">  </w:t>
      </w:r>
      <w:r w:rsidR="00A30F11" w:rsidRPr="00972C4A">
        <w:rPr>
          <w:b/>
          <w:bCs/>
          <w:iCs/>
          <w:sz w:val="22"/>
          <w:szCs w:val="22"/>
        </w:rPr>
        <w:t>Dr. K Channakeshavalu</w:t>
      </w:r>
    </w:p>
    <w:p w14:paraId="2B122B09" w14:textId="026BAFBC" w:rsidR="00CD01C4" w:rsidRDefault="00EC7EB2" w:rsidP="00CD01C4">
      <w:pPr>
        <w:jc w:val="both"/>
      </w:pPr>
      <w:r>
        <w:rPr>
          <w:bCs/>
          <w:sz w:val="22"/>
          <w:szCs w:val="22"/>
        </w:rPr>
        <w:t>Asst. Professor</w:t>
      </w:r>
      <w:r w:rsidR="004E695A">
        <w:rPr>
          <w:bCs/>
          <w:sz w:val="22"/>
          <w:szCs w:val="22"/>
        </w:rPr>
        <w:t>,</w:t>
      </w:r>
      <w:r w:rsidR="00A30F11" w:rsidRPr="007614F9">
        <w:rPr>
          <w:bCs/>
          <w:sz w:val="22"/>
          <w:szCs w:val="22"/>
        </w:rPr>
        <w:t xml:space="preserve"> Dept. of </w:t>
      </w:r>
      <w:r w:rsidR="00712357">
        <w:rPr>
          <w:bCs/>
          <w:sz w:val="22"/>
          <w:szCs w:val="22"/>
        </w:rPr>
        <w:t>I</w:t>
      </w:r>
      <w:r w:rsidR="00A30F11" w:rsidRPr="007614F9">
        <w:rPr>
          <w:bCs/>
          <w:sz w:val="22"/>
          <w:szCs w:val="22"/>
        </w:rPr>
        <w:t xml:space="preserve">SE     </w:t>
      </w:r>
      <w:r w:rsidR="00A30F11">
        <w:rPr>
          <w:bCs/>
          <w:sz w:val="22"/>
          <w:szCs w:val="22"/>
        </w:rPr>
        <w:t xml:space="preserve">  </w:t>
      </w:r>
      <w:r w:rsidR="00712357">
        <w:rPr>
          <w:bCs/>
          <w:sz w:val="22"/>
          <w:szCs w:val="22"/>
        </w:rPr>
        <w:t xml:space="preserve">    </w:t>
      </w:r>
      <w:r w:rsidR="00CD01C4">
        <w:rPr>
          <w:bCs/>
          <w:sz w:val="22"/>
          <w:szCs w:val="22"/>
        </w:rPr>
        <w:t xml:space="preserve">         </w:t>
      </w:r>
      <w:r>
        <w:rPr>
          <w:bCs/>
          <w:sz w:val="22"/>
          <w:szCs w:val="22"/>
        </w:rPr>
        <w:t xml:space="preserve"> </w:t>
      </w:r>
      <w:r w:rsidRPr="007614F9">
        <w:rPr>
          <w:bCs/>
          <w:sz w:val="22"/>
          <w:szCs w:val="22"/>
        </w:rPr>
        <w:t>Prof</w:t>
      </w:r>
      <w:r>
        <w:rPr>
          <w:bCs/>
          <w:sz w:val="22"/>
          <w:szCs w:val="22"/>
        </w:rPr>
        <w:t xml:space="preserve"> &amp;</w:t>
      </w:r>
      <w:r w:rsidR="00A30F11">
        <w:rPr>
          <w:bCs/>
          <w:sz w:val="22"/>
          <w:szCs w:val="22"/>
        </w:rPr>
        <w:t xml:space="preserve"> Head</w:t>
      </w:r>
      <w:r w:rsidR="00570F0C">
        <w:rPr>
          <w:bCs/>
          <w:sz w:val="22"/>
          <w:szCs w:val="22"/>
        </w:rPr>
        <w:t>,</w:t>
      </w:r>
      <w:r w:rsidR="00A30F11">
        <w:rPr>
          <w:bCs/>
          <w:sz w:val="22"/>
          <w:szCs w:val="22"/>
        </w:rPr>
        <w:t xml:space="preserve"> Dept. of </w:t>
      </w:r>
      <w:r w:rsidR="00712357">
        <w:rPr>
          <w:bCs/>
          <w:sz w:val="22"/>
          <w:szCs w:val="22"/>
        </w:rPr>
        <w:t xml:space="preserve">ISE           </w:t>
      </w:r>
      <w:r>
        <w:rPr>
          <w:bCs/>
          <w:sz w:val="22"/>
          <w:szCs w:val="22"/>
        </w:rPr>
        <w:t xml:space="preserve"> </w:t>
      </w:r>
      <w:r w:rsidR="009A6524">
        <w:rPr>
          <w:bCs/>
          <w:sz w:val="22"/>
          <w:szCs w:val="22"/>
        </w:rPr>
        <w:t xml:space="preserve"> </w:t>
      </w:r>
      <w:r w:rsidR="00A30F11" w:rsidRPr="007614F9">
        <w:rPr>
          <w:bCs/>
          <w:sz w:val="22"/>
          <w:szCs w:val="22"/>
        </w:rPr>
        <w:t>Principal</w:t>
      </w:r>
      <w:r w:rsidR="00A30F11">
        <w:rPr>
          <w:bCs/>
          <w:sz w:val="22"/>
          <w:szCs w:val="22"/>
        </w:rPr>
        <w:t xml:space="preserve"> </w:t>
      </w:r>
    </w:p>
    <w:p w14:paraId="7309CB10" w14:textId="35DC7A92" w:rsidR="00A30F11" w:rsidRPr="00CD01C4" w:rsidRDefault="00A30F11" w:rsidP="00CD01C4">
      <w:pPr>
        <w:jc w:val="both"/>
      </w:pPr>
      <w:r w:rsidRPr="007614F9">
        <w:rPr>
          <w:bCs/>
          <w:sz w:val="22"/>
          <w:szCs w:val="22"/>
        </w:rPr>
        <w:t>EWIT</w:t>
      </w:r>
      <w:r>
        <w:rPr>
          <w:bCs/>
          <w:sz w:val="22"/>
          <w:szCs w:val="22"/>
        </w:rPr>
        <w:t>,</w:t>
      </w:r>
      <w:r w:rsidRPr="007614F9">
        <w:rPr>
          <w:bCs/>
          <w:sz w:val="22"/>
          <w:szCs w:val="22"/>
        </w:rPr>
        <w:t xml:space="preserve"> </w:t>
      </w:r>
      <w:r w:rsidR="009209B9">
        <w:rPr>
          <w:bCs/>
          <w:sz w:val="22"/>
          <w:szCs w:val="22"/>
        </w:rPr>
        <w:t>BENGALURU</w:t>
      </w:r>
      <w:r w:rsidR="004E695A">
        <w:rPr>
          <w:bCs/>
          <w:sz w:val="22"/>
          <w:szCs w:val="22"/>
        </w:rPr>
        <w:t xml:space="preserve">                </w:t>
      </w:r>
      <w:r w:rsidR="00CD01C4">
        <w:rPr>
          <w:bCs/>
          <w:sz w:val="22"/>
          <w:szCs w:val="22"/>
        </w:rPr>
        <w:t xml:space="preserve">        </w:t>
      </w:r>
      <w:r w:rsidR="004E695A">
        <w:rPr>
          <w:bCs/>
          <w:sz w:val="22"/>
          <w:szCs w:val="22"/>
        </w:rPr>
        <w:t xml:space="preserve">   </w:t>
      </w:r>
      <w:r w:rsidR="00CD01C4">
        <w:rPr>
          <w:bCs/>
          <w:sz w:val="22"/>
          <w:szCs w:val="22"/>
        </w:rPr>
        <w:t xml:space="preserve">  </w:t>
      </w:r>
      <w:r w:rsidR="004E695A">
        <w:rPr>
          <w:bCs/>
          <w:sz w:val="22"/>
          <w:szCs w:val="22"/>
        </w:rPr>
        <w:t xml:space="preserve"> </w:t>
      </w:r>
      <w:r w:rsidR="00EC7EB2">
        <w:rPr>
          <w:bCs/>
          <w:sz w:val="22"/>
          <w:szCs w:val="22"/>
        </w:rPr>
        <w:t xml:space="preserve"> </w:t>
      </w:r>
      <w:r w:rsidRPr="007614F9">
        <w:rPr>
          <w:bCs/>
          <w:sz w:val="22"/>
          <w:szCs w:val="22"/>
        </w:rPr>
        <w:t>EWIT</w:t>
      </w:r>
      <w:r>
        <w:rPr>
          <w:bCs/>
          <w:sz w:val="22"/>
          <w:szCs w:val="22"/>
        </w:rPr>
        <w:t>,</w:t>
      </w:r>
      <w:r w:rsidRPr="007614F9">
        <w:rPr>
          <w:bCs/>
          <w:sz w:val="22"/>
          <w:szCs w:val="22"/>
        </w:rPr>
        <w:t xml:space="preserve"> </w:t>
      </w:r>
      <w:r w:rsidR="009209B9">
        <w:rPr>
          <w:bCs/>
          <w:sz w:val="22"/>
          <w:szCs w:val="22"/>
        </w:rPr>
        <w:t>BENGALURU</w:t>
      </w:r>
      <w:r w:rsidRPr="007614F9">
        <w:rPr>
          <w:bCs/>
          <w:sz w:val="22"/>
          <w:szCs w:val="22"/>
        </w:rPr>
        <w:t xml:space="preserve">                 </w:t>
      </w:r>
      <w:r w:rsidR="00CD01C4">
        <w:rPr>
          <w:bCs/>
          <w:sz w:val="22"/>
          <w:szCs w:val="22"/>
        </w:rPr>
        <w:t xml:space="preserve"> </w:t>
      </w:r>
      <w:r w:rsidRPr="007614F9">
        <w:rPr>
          <w:bCs/>
          <w:sz w:val="22"/>
          <w:szCs w:val="22"/>
        </w:rPr>
        <w:t>EWIT</w:t>
      </w:r>
      <w:r>
        <w:rPr>
          <w:bCs/>
          <w:sz w:val="22"/>
          <w:szCs w:val="22"/>
        </w:rPr>
        <w:t>,</w:t>
      </w:r>
      <w:r w:rsidRPr="007614F9">
        <w:rPr>
          <w:bCs/>
          <w:sz w:val="22"/>
          <w:szCs w:val="22"/>
        </w:rPr>
        <w:t xml:space="preserve"> </w:t>
      </w:r>
      <w:r w:rsidR="009209B9">
        <w:rPr>
          <w:bCs/>
          <w:sz w:val="22"/>
          <w:szCs w:val="22"/>
        </w:rPr>
        <w:t>BENGALURU</w:t>
      </w:r>
    </w:p>
    <w:p w14:paraId="59C01A00" w14:textId="77777777" w:rsidR="004D13CF" w:rsidRPr="004D13CF" w:rsidRDefault="004D13CF" w:rsidP="004D13CF">
      <w:pPr>
        <w:tabs>
          <w:tab w:val="left" w:pos="0"/>
          <w:tab w:val="left" w:pos="6660"/>
        </w:tabs>
        <w:spacing w:line="360" w:lineRule="auto"/>
        <w:rPr>
          <w:bCs/>
          <w:sz w:val="22"/>
        </w:rPr>
      </w:pPr>
    </w:p>
    <w:p w14:paraId="39B24F23" w14:textId="77777777" w:rsidR="00CD01C4" w:rsidRDefault="00CD01C4" w:rsidP="00FF1637">
      <w:pPr>
        <w:tabs>
          <w:tab w:val="left" w:pos="709"/>
          <w:tab w:val="left" w:pos="1418"/>
          <w:tab w:val="left" w:pos="2127"/>
          <w:tab w:val="left" w:pos="2836"/>
          <w:tab w:val="left" w:pos="3545"/>
          <w:tab w:val="left" w:pos="4254"/>
          <w:tab w:val="right" w:pos="8667"/>
        </w:tabs>
        <w:spacing w:line="480" w:lineRule="auto"/>
        <w:rPr>
          <w:b/>
        </w:rPr>
      </w:pPr>
    </w:p>
    <w:p w14:paraId="0892C317" w14:textId="77777777" w:rsidR="00CD01C4" w:rsidRDefault="00CD01C4" w:rsidP="00FF1637">
      <w:pPr>
        <w:tabs>
          <w:tab w:val="left" w:pos="709"/>
          <w:tab w:val="left" w:pos="1418"/>
          <w:tab w:val="left" w:pos="2127"/>
          <w:tab w:val="left" w:pos="2836"/>
          <w:tab w:val="left" w:pos="3545"/>
          <w:tab w:val="left" w:pos="4254"/>
          <w:tab w:val="right" w:pos="8667"/>
        </w:tabs>
        <w:spacing w:line="480" w:lineRule="auto"/>
        <w:rPr>
          <w:b/>
        </w:rPr>
      </w:pPr>
    </w:p>
    <w:p w14:paraId="1524026F" w14:textId="7EE86279" w:rsidR="006853F4" w:rsidRPr="006853F4" w:rsidRDefault="006853F4" w:rsidP="006853F4">
      <w:pPr>
        <w:tabs>
          <w:tab w:val="left" w:pos="709"/>
          <w:tab w:val="left" w:pos="1418"/>
          <w:tab w:val="left" w:pos="2127"/>
          <w:tab w:val="left" w:pos="2836"/>
          <w:tab w:val="left" w:pos="3545"/>
          <w:tab w:val="left" w:pos="4254"/>
          <w:tab w:val="right" w:pos="8667"/>
        </w:tabs>
        <w:spacing w:line="480" w:lineRule="auto"/>
        <w:jc w:val="center"/>
        <w:rPr>
          <w:b/>
          <w:sz w:val="36"/>
          <w:szCs w:val="36"/>
        </w:rPr>
      </w:pPr>
      <w:r w:rsidRPr="006853F4">
        <w:rPr>
          <w:b/>
          <w:sz w:val="36"/>
          <w:szCs w:val="36"/>
        </w:rPr>
        <w:lastRenderedPageBreak/>
        <w:t>ABSTRACT</w:t>
      </w:r>
    </w:p>
    <w:p w14:paraId="7D6D2EEA" w14:textId="54F7FFBA" w:rsidR="006853F4" w:rsidRDefault="00B0442B" w:rsidP="006853F4">
      <w:pPr>
        <w:tabs>
          <w:tab w:val="left" w:pos="709"/>
          <w:tab w:val="left" w:pos="1418"/>
          <w:tab w:val="left" w:pos="2127"/>
          <w:tab w:val="left" w:pos="2836"/>
          <w:tab w:val="left" w:pos="3545"/>
          <w:tab w:val="left" w:pos="4254"/>
          <w:tab w:val="right" w:pos="8667"/>
        </w:tabs>
        <w:spacing w:line="360" w:lineRule="auto"/>
        <w:jc w:val="both"/>
        <w:rPr>
          <w:b/>
        </w:rPr>
      </w:pPr>
      <w:r>
        <w:rPr>
          <w:szCs w:val="28"/>
        </w:rPr>
        <w:t>The system</w:t>
      </w:r>
      <w:r w:rsidR="006853F4">
        <w:rPr>
          <w:szCs w:val="28"/>
        </w:rPr>
        <w:t xml:space="preserve"> </w:t>
      </w:r>
      <w:r w:rsidR="00831392">
        <w:rPr>
          <w:szCs w:val="28"/>
        </w:rPr>
        <w:t>proposes</w:t>
      </w:r>
      <w:r w:rsidR="006853F4">
        <w:rPr>
          <w:szCs w:val="28"/>
        </w:rPr>
        <w:t xml:space="preserve"> a camera-based assistive text reading framework to help blind persons read text labels and product packaging from hand-held objects in their daily lives. To isolate the object from cluttered backgrounds or other surrounding objects in the camera view, </w:t>
      </w:r>
      <w:r>
        <w:rPr>
          <w:szCs w:val="28"/>
        </w:rPr>
        <w:t>system</w:t>
      </w:r>
      <w:r w:rsidR="006853F4">
        <w:rPr>
          <w:szCs w:val="28"/>
        </w:rPr>
        <w:t xml:space="preserve"> first propose an efficient and effective motion- based method to define a region of interest (ROI) in the video by asking the user to shake the object. This method extracts moving object region by a mixture of Gaussians-based background subtraction method. In the extracted ROI, text localization and recognition are conducted to acquire text information. To automatically localize the text regions from the object ROI,</w:t>
      </w:r>
      <w:r w:rsidR="00831392">
        <w:rPr>
          <w:szCs w:val="28"/>
        </w:rPr>
        <w:t xml:space="preserve"> system</w:t>
      </w:r>
      <w:r>
        <w:rPr>
          <w:szCs w:val="28"/>
        </w:rPr>
        <w:t xml:space="preserve"> </w:t>
      </w:r>
      <w:r w:rsidR="006853F4">
        <w:rPr>
          <w:szCs w:val="28"/>
        </w:rPr>
        <w:t>propose a novel text localization algorithm by learning gradient features of stroke orientations and distributions of edge pixels in an Ad boost model. Text characters in the localized text regions are then binarized and recognized by off-the-shelf optical character recognition software. The recognized text codes are output to blind users in speech. Performance of the proposed text localization algorithm is quantitatively evaluated on ICDAR-2003 and ICDAR-2011 Robust Reading Datasets. The proof-of-concept prototype is also evaluated on a dataset collected using ten blind persons to evaluate the effectiveness of the system’s hardware.</w:t>
      </w:r>
      <w:r w:rsidR="0034267A">
        <w:rPr>
          <w:szCs w:val="28"/>
        </w:rPr>
        <w:t xml:space="preserve"> The </w:t>
      </w:r>
      <w:r w:rsidR="00831392">
        <w:rPr>
          <w:szCs w:val="28"/>
        </w:rPr>
        <w:t xml:space="preserve">User can </w:t>
      </w:r>
      <w:r w:rsidR="006853F4">
        <w:rPr>
          <w:szCs w:val="28"/>
        </w:rPr>
        <w:t>explore user interface issues and assess robustness of the algorithm in extracting and reading text from different objects with complex backgrounds.</w:t>
      </w:r>
    </w:p>
    <w:p w14:paraId="06BD28FD" w14:textId="21DA1A86" w:rsidR="006853F4" w:rsidRDefault="006853F4" w:rsidP="006853F4">
      <w:pPr>
        <w:tabs>
          <w:tab w:val="left" w:pos="709"/>
          <w:tab w:val="left" w:pos="1418"/>
          <w:tab w:val="left" w:pos="2127"/>
          <w:tab w:val="left" w:pos="2836"/>
          <w:tab w:val="left" w:pos="3545"/>
          <w:tab w:val="left" w:pos="4254"/>
          <w:tab w:val="right" w:pos="8667"/>
        </w:tabs>
        <w:spacing w:line="480" w:lineRule="auto"/>
        <w:jc w:val="both"/>
        <w:rPr>
          <w:b/>
        </w:rPr>
      </w:pPr>
    </w:p>
    <w:p w14:paraId="47384B64" w14:textId="55B10475" w:rsidR="006853F4" w:rsidRDefault="006853F4" w:rsidP="006853F4">
      <w:pPr>
        <w:tabs>
          <w:tab w:val="left" w:pos="709"/>
          <w:tab w:val="left" w:pos="1418"/>
          <w:tab w:val="left" w:pos="2127"/>
          <w:tab w:val="left" w:pos="2836"/>
          <w:tab w:val="left" w:pos="3545"/>
          <w:tab w:val="left" w:pos="4254"/>
          <w:tab w:val="right" w:pos="8667"/>
        </w:tabs>
        <w:spacing w:line="480" w:lineRule="auto"/>
        <w:jc w:val="both"/>
        <w:rPr>
          <w:b/>
        </w:rPr>
      </w:pPr>
    </w:p>
    <w:p w14:paraId="0304E123" w14:textId="6D3DAD04" w:rsidR="006853F4" w:rsidRDefault="006853F4" w:rsidP="00FF1637">
      <w:pPr>
        <w:tabs>
          <w:tab w:val="left" w:pos="709"/>
          <w:tab w:val="left" w:pos="1418"/>
          <w:tab w:val="left" w:pos="2127"/>
          <w:tab w:val="left" w:pos="2836"/>
          <w:tab w:val="left" w:pos="3545"/>
          <w:tab w:val="left" w:pos="4254"/>
          <w:tab w:val="right" w:pos="8667"/>
        </w:tabs>
        <w:spacing w:line="480" w:lineRule="auto"/>
        <w:rPr>
          <w:b/>
        </w:rPr>
      </w:pPr>
    </w:p>
    <w:p w14:paraId="72236039" w14:textId="522F5F85" w:rsidR="006853F4" w:rsidRDefault="006853F4" w:rsidP="00FF1637">
      <w:pPr>
        <w:tabs>
          <w:tab w:val="left" w:pos="709"/>
          <w:tab w:val="left" w:pos="1418"/>
          <w:tab w:val="left" w:pos="2127"/>
          <w:tab w:val="left" w:pos="2836"/>
          <w:tab w:val="left" w:pos="3545"/>
          <w:tab w:val="left" w:pos="4254"/>
          <w:tab w:val="right" w:pos="8667"/>
        </w:tabs>
        <w:spacing w:line="480" w:lineRule="auto"/>
        <w:rPr>
          <w:b/>
        </w:rPr>
      </w:pPr>
    </w:p>
    <w:p w14:paraId="7E70520C" w14:textId="3608834E" w:rsidR="006853F4" w:rsidRDefault="006853F4" w:rsidP="00FF1637">
      <w:pPr>
        <w:tabs>
          <w:tab w:val="left" w:pos="709"/>
          <w:tab w:val="left" w:pos="1418"/>
          <w:tab w:val="left" w:pos="2127"/>
          <w:tab w:val="left" w:pos="2836"/>
          <w:tab w:val="left" w:pos="3545"/>
          <w:tab w:val="left" w:pos="4254"/>
          <w:tab w:val="right" w:pos="8667"/>
        </w:tabs>
        <w:spacing w:line="480" w:lineRule="auto"/>
        <w:rPr>
          <w:b/>
        </w:rPr>
      </w:pPr>
    </w:p>
    <w:p w14:paraId="7FA2255E" w14:textId="0A8085C8" w:rsidR="006853F4" w:rsidRDefault="006853F4" w:rsidP="00FF1637">
      <w:pPr>
        <w:tabs>
          <w:tab w:val="left" w:pos="709"/>
          <w:tab w:val="left" w:pos="1418"/>
          <w:tab w:val="left" w:pos="2127"/>
          <w:tab w:val="left" w:pos="2836"/>
          <w:tab w:val="left" w:pos="3545"/>
          <w:tab w:val="left" w:pos="4254"/>
          <w:tab w:val="right" w:pos="8667"/>
        </w:tabs>
        <w:spacing w:line="480" w:lineRule="auto"/>
        <w:rPr>
          <w:b/>
        </w:rPr>
      </w:pPr>
    </w:p>
    <w:p w14:paraId="7F98FC3B" w14:textId="2B115494" w:rsidR="006853F4" w:rsidRDefault="006853F4" w:rsidP="00FF1637">
      <w:pPr>
        <w:tabs>
          <w:tab w:val="left" w:pos="709"/>
          <w:tab w:val="left" w:pos="1418"/>
          <w:tab w:val="left" w:pos="2127"/>
          <w:tab w:val="left" w:pos="2836"/>
          <w:tab w:val="left" w:pos="3545"/>
          <w:tab w:val="left" w:pos="4254"/>
          <w:tab w:val="right" w:pos="8667"/>
        </w:tabs>
        <w:spacing w:line="480" w:lineRule="auto"/>
        <w:rPr>
          <w:b/>
        </w:rPr>
      </w:pPr>
    </w:p>
    <w:p w14:paraId="52E67008" w14:textId="6D64BA92" w:rsidR="006853F4" w:rsidRDefault="006853F4" w:rsidP="00FF1637">
      <w:pPr>
        <w:tabs>
          <w:tab w:val="left" w:pos="709"/>
          <w:tab w:val="left" w:pos="1418"/>
          <w:tab w:val="left" w:pos="2127"/>
          <w:tab w:val="left" w:pos="2836"/>
          <w:tab w:val="left" w:pos="3545"/>
          <w:tab w:val="left" w:pos="4254"/>
          <w:tab w:val="right" w:pos="8667"/>
        </w:tabs>
        <w:spacing w:line="480" w:lineRule="auto"/>
        <w:rPr>
          <w:b/>
        </w:rPr>
      </w:pPr>
    </w:p>
    <w:p w14:paraId="4C5660CF" w14:textId="28CCC316" w:rsidR="006853F4" w:rsidRDefault="006853F4" w:rsidP="00FF1637">
      <w:pPr>
        <w:tabs>
          <w:tab w:val="left" w:pos="709"/>
          <w:tab w:val="left" w:pos="1418"/>
          <w:tab w:val="left" w:pos="2127"/>
          <w:tab w:val="left" w:pos="2836"/>
          <w:tab w:val="left" w:pos="3545"/>
          <w:tab w:val="left" w:pos="4254"/>
          <w:tab w:val="right" w:pos="8667"/>
        </w:tabs>
        <w:spacing w:line="480" w:lineRule="auto"/>
        <w:rPr>
          <w:b/>
        </w:rPr>
      </w:pPr>
    </w:p>
    <w:p w14:paraId="5264ED52" w14:textId="04F143D3" w:rsidR="006853F4" w:rsidRDefault="006853F4" w:rsidP="00FF1637">
      <w:pPr>
        <w:tabs>
          <w:tab w:val="left" w:pos="709"/>
          <w:tab w:val="left" w:pos="1418"/>
          <w:tab w:val="left" w:pos="2127"/>
          <w:tab w:val="left" w:pos="2836"/>
          <w:tab w:val="left" w:pos="3545"/>
          <w:tab w:val="left" w:pos="4254"/>
          <w:tab w:val="right" w:pos="8667"/>
        </w:tabs>
        <w:spacing w:line="480" w:lineRule="auto"/>
        <w:rPr>
          <w:b/>
        </w:rPr>
      </w:pPr>
    </w:p>
    <w:p w14:paraId="2D51CF77" w14:textId="77777777" w:rsidR="006853F4" w:rsidRDefault="006853F4" w:rsidP="006853F4">
      <w:pPr>
        <w:tabs>
          <w:tab w:val="left" w:pos="709"/>
          <w:tab w:val="left" w:pos="1440"/>
          <w:tab w:val="left" w:pos="2127"/>
          <w:tab w:val="left" w:pos="2836"/>
          <w:tab w:val="left" w:pos="3545"/>
          <w:tab w:val="left" w:pos="4254"/>
          <w:tab w:val="right" w:pos="8667"/>
        </w:tabs>
        <w:spacing w:line="480" w:lineRule="auto"/>
        <w:jc w:val="center"/>
        <w:rPr>
          <w:b/>
          <w:bCs/>
          <w:sz w:val="36"/>
          <w:szCs w:val="36"/>
        </w:rPr>
      </w:pPr>
    </w:p>
    <w:p w14:paraId="296CBE77" w14:textId="3931247E" w:rsidR="000E2041" w:rsidRPr="006853F4" w:rsidRDefault="000E2041" w:rsidP="006853F4">
      <w:pPr>
        <w:tabs>
          <w:tab w:val="left" w:pos="709"/>
          <w:tab w:val="left" w:pos="1440"/>
          <w:tab w:val="left" w:pos="2127"/>
          <w:tab w:val="left" w:pos="2836"/>
          <w:tab w:val="left" w:pos="3545"/>
          <w:tab w:val="left" w:pos="4254"/>
          <w:tab w:val="right" w:pos="8667"/>
        </w:tabs>
        <w:spacing w:line="480" w:lineRule="auto"/>
        <w:jc w:val="center"/>
        <w:rPr>
          <w:b/>
        </w:rPr>
      </w:pPr>
      <w:r w:rsidRPr="00393736">
        <w:rPr>
          <w:b/>
          <w:bCs/>
          <w:sz w:val="36"/>
          <w:szCs w:val="36"/>
        </w:rPr>
        <w:lastRenderedPageBreak/>
        <w:t>ACKNOWLEDGEMENT</w:t>
      </w:r>
    </w:p>
    <w:p w14:paraId="4BD39A65" w14:textId="77777777" w:rsidR="000E2041" w:rsidRDefault="000E2041" w:rsidP="000E2041">
      <w:pPr>
        <w:spacing w:line="360" w:lineRule="auto"/>
        <w:ind w:right="29"/>
        <w:jc w:val="both"/>
      </w:pPr>
      <w:r w:rsidRPr="00680D94">
        <w:t xml:space="preserve">Any achievement, be it scholastic or otherwise does not depend solely on the individual efforts but on the guidance, encouragement and cooperation of intellectuals, elders and friends. A number of personalities, in their own capacities have helped me in carrying out this </w:t>
      </w:r>
      <w:r w:rsidR="009209B9">
        <w:t>seminar</w:t>
      </w:r>
      <w:r w:rsidRPr="00680D94">
        <w:t xml:space="preserve">. </w:t>
      </w:r>
      <w:r w:rsidR="001946AD">
        <w:t>I</w:t>
      </w:r>
      <w:r w:rsidRPr="00680D94">
        <w:t xml:space="preserve"> would like to take this opportunity to thank them all.</w:t>
      </w:r>
    </w:p>
    <w:p w14:paraId="0FD6F341" w14:textId="77777777" w:rsidR="006F6F75" w:rsidRPr="00680D94" w:rsidRDefault="006F6F75" w:rsidP="000E2041">
      <w:pPr>
        <w:spacing w:line="360" w:lineRule="auto"/>
        <w:ind w:right="29"/>
        <w:jc w:val="both"/>
      </w:pPr>
    </w:p>
    <w:p w14:paraId="443EC0EE" w14:textId="54C78AD3" w:rsidR="000E2041" w:rsidRDefault="000E2041" w:rsidP="000E2041">
      <w:pPr>
        <w:spacing w:line="360" w:lineRule="auto"/>
        <w:ind w:right="29"/>
        <w:jc w:val="both"/>
      </w:pPr>
      <w:r w:rsidRPr="00680D94">
        <w:t xml:space="preserve">First and </w:t>
      </w:r>
      <w:r w:rsidR="00EC7EB2" w:rsidRPr="00680D94">
        <w:t>foremost,</w:t>
      </w:r>
      <w:r w:rsidRPr="00680D94">
        <w:t xml:space="preserve"> </w:t>
      </w:r>
      <w:r w:rsidR="00CC5A2A">
        <w:t xml:space="preserve">we </w:t>
      </w:r>
      <w:r w:rsidRPr="00680D94">
        <w:t>would like to thank</w:t>
      </w:r>
      <w:r w:rsidRPr="003C065D">
        <w:rPr>
          <w:b/>
          <w:bCs/>
        </w:rPr>
        <w:t xml:space="preserve"> Dr. K Channakeshavalu</w:t>
      </w:r>
      <w:r w:rsidRPr="00680D94">
        <w:t>, Principal, EWIT</w:t>
      </w:r>
      <w:r w:rsidR="001946AD">
        <w:t>,</w:t>
      </w:r>
      <w:r w:rsidRPr="00680D94">
        <w:t xml:space="preserve"> for his moral support towards completing </w:t>
      </w:r>
      <w:r w:rsidR="00CC5A2A">
        <w:t>our</w:t>
      </w:r>
      <w:r w:rsidRPr="00680D94">
        <w:t xml:space="preserve"> project work.</w:t>
      </w:r>
    </w:p>
    <w:p w14:paraId="367C4CC5" w14:textId="77777777" w:rsidR="00CC5A2A" w:rsidRDefault="00CC5A2A" w:rsidP="000E2041">
      <w:pPr>
        <w:spacing w:line="360" w:lineRule="auto"/>
        <w:ind w:right="29"/>
        <w:jc w:val="both"/>
      </w:pPr>
    </w:p>
    <w:p w14:paraId="5999E108" w14:textId="3C9E6721" w:rsidR="00CC5A2A" w:rsidRDefault="001946AD" w:rsidP="00CC5A2A">
      <w:pPr>
        <w:spacing w:line="360" w:lineRule="auto"/>
        <w:ind w:right="29"/>
        <w:jc w:val="both"/>
      </w:pPr>
      <w:r>
        <w:t>I</w:t>
      </w:r>
      <w:r w:rsidR="00CC5A2A">
        <w:t xml:space="preserve"> </w:t>
      </w:r>
      <w:r w:rsidR="00CC5A2A" w:rsidRPr="00680D94">
        <w:t>would like to than</w:t>
      </w:r>
      <w:r w:rsidR="00CC5A2A" w:rsidRPr="0087434D">
        <w:t>k,</w:t>
      </w:r>
      <w:r w:rsidR="00CC5A2A" w:rsidRPr="00CC5A2A">
        <w:rPr>
          <w:b/>
          <w:bCs/>
        </w:rPr>
        <w:t xml:space="preserve"> </w:t>
      </w:r>
      <w:r w:rsidR="00CC5A2A" w:rsidRPr="003C065D">
        <w:rPr>
          <w:b/>
          <w:bCs/>
        </w:rPr>
        <w:t xml:space="preserve">Dr. </w:t>
      </w:r>
      <w:r w:rsidR="00CC5A2A">
        <w:rPr>
          <w:b/>
          <w:bCs/>
        </w:rPr>
        <w:t>Suresh M B,</w:t>
      </w:r>
      <w:r w:rsidR="00CC5A2A" w:rsidRPr="00680D94">
        <w:t xml:space="preserve"> Professor</w:t>
      </w:r>
      <w:r w:rsidR="00442AF8">
        <w:t xml:space="preserve"> and</w:t>
      </w:r>
      <w:r w:rsidR="00CC5A2A">
        <w:t xml:space="preserve"> </w:t>
      </w:r>
      <w:r w:rsidR="00CC5A2A" w:rsidRPr="00680D94">
        <w:t>Head</w:t>
      </w:r>
      <w:r w:rsidR="00442AF8">
        <w:t>,</w:t>
      </w:r>
      <w:r w:rsidR="00CC5A2A" w:rsidRPr="00680D94">
        <w:t xml:space="preserve"> Department </w:t>
      </w:r>
      <w:r w:rsidR="00CC5A2A">
        <w:t xml:space="preserve">of </w:t>
      </w:r>
      <w:r w:rsidR="0087434D">
        <w:t>ISE</w:t>
      </w:r>
      <w:r w:rsidR="0087434D" w:rsidRPr="00680D94">
        <w:t>, EWIT</w:t>
      </w:r>
      <w:r w:rsidR="00CC5A2A" w:rsidRPr="00680D94">
        <w:t>, for his valuable suggestions and expert advice.</w:t>
      </w:r>
    </w:p>
    <w:p w14:paraId="7F5AC3F9" w14:textId="77777777" w:rsidR="006F6F75" w:rsidRPr="00680D94" w:rsidRDefault="006F6F75" w:rsidP="000E2041">
      <w:pPr>
        <w:spacing w:line="360" w:lineRule="auto"/>
        <w:ind w:right="29"/>
        <w:jc w:val="both"/>
      </w:pPr>
    </w:p>
    <w:p w14:paraId="581D2004" w14:textId="2229DD90" w:rsidR="000E2041" w:rsidRDefault="001946AD" w:rsidP="000E2041">
      <w:pPr>
        <w:autoSpaceDE w:val="0"/>
        <w:autoSpaceDN w:val="0"/>
        <w:adjustRightInd w:val="0"/>
        <w:spacing w:line="360" w:lineRule="auto"/>
        <w:jc w:val="both"/>
      </w:pPr>
      <w:r>
        <w:t>I</w:t>
      </w:r>
      <w:r w:rsidR="000E2041" w:rsidRPr="00680D94">
        <w:t xml:space="preserve"> deeply express </w:t>
      </w:r>
      <w:r w:rsidR="00CC5A2A">
        <w:t>our</w:t>
      </w:r>
      <w:r w:rsidR="000E2041" w:rsidRPr="00680D94">
        <w:t xml:space="preserve"> sincere gratitude to </w:t>
      </w:r>
      <w:r>
        <w:t>my</w:t>
      </w:r>
      <w:r w:rsidR="000E2041" w:rsidRPr="00680D94">
        <w:t xml:space="preserve"> guide</w:t>
      </w:r>
      <w:r w:rsidR="000E2041" w:rsidRPr="00680D94">
        <w:rPr>
          <w:b/>
          <w:bCs/>
        </w:rPr>
        <w:t xml:space="preserve"> </w:t>
      </w:r>
      <w:r w:rsidR="002E2EAC">
        <w:rPr>
          <w:b/>
          <w:bCs/>
        </w:rPr>
        <w:t xml:space="preserve">Mrs. </w:t>
      </w:r>
      <w:r w:rsidR="00B9152F" w:rsidRPr="002E2EAC">
        <w:rPr>
          <w:b/>
          <w:bCs/>
          <w:iCs/>
        </w:rPr>
        <w:t>Bhavya T</w:t>
      </w:r>
      <w:r w:rsidR="00CC5A2A" w:rsidRPr="002E2EAC">
        <w:rPr>
          <w:iCs/>
        </w:rPr>
        <w:t>,</w:t>
      </w:r>
      <w:r w:rsidR="00CC5A2A" w:rsidRPr="00B9152F">
        <w:rPr>
          <w:i/>
        </w:rPr>
        <w:t xml:space="preserve"> </w:t>
      </w:r>
      <w:r w:rsidR="00B9152F" w:rsidRPr="002E2EAC">
        <w:rPr>
          <w:iCs/>
        </w:rPr>
        <w:t>Assistant Professor</w:t>
      </w:r>
      <w:r w:rsidR="002E2EAC">
        <w:t>,</w:t>
      </w:r>
      <w:r w:rsidR="000E2041" w:rsidRPr="00680D94">
        <w:t xml:space="preserve"> </w:t>
      </w:r>
      <w:r w:rsidR="00CC5A2A" w:rsidRPr="00680D94">
        <w:t xml:space="preserve">Department of </w:t>
      </w:r>
      <w:r w:rsidR="00CC5A2A">
        <w:t>I</w:t>
      </w:r>
      <w:r w:rsidR="00CC5A2A" w:rsidRPr="00680D94">
        <w:t>SE, EWIT</w:t>
      </w:r>
      <w:r>
        <w:t>,</w:t>
      </w:r>
      <w:r w:rsidR="00CC5A2A" w:rsidRPr="00680D94">
        <w:t xml:space="preserve"> </w:t>
      </w:r>
      <w:r w:rsidR="000E2041" w:rsidRPr="00680D94">
        <w:t>for h</w:t>
      </w:r>
      <w:r w:rsidR="000E2041">
        <w:t>is</w:t>
      </w:r>
      <w:r w:rsidR="00CC5A2A">
        <w:t>/her</w:t>
      </w:r>
      <w:r w:rsidR="000E2041" w:rsidRPr="00680D94">
        <w:t xml:space="preserve"> able guidance throughout the </w:t>
      </w:r>
      <w:r>
        <w:t>seminar</w:t>
      </w:r>
      <w:r w:rsidR="000E2041" w:rsidRPr="00680D94">
        <w:t xml:space="preserve"> work and guiding me to organize the report in a systematic manner.</w:t>
      </w:r>
    </w:p>
    <w:p w14:paraId="70621D54" w14:textId="77777777" w:rsidR="006F6F75" w:rsidRPr="00680D94" w:rsidRDefault="006F6F75" w:rsidP="000E2041">
      <w:pPr>
        <w:spacing w:line="360" w:lineRule="auto"/>
        <w:ind w:right="29"/>
        <w:jc w:val="both"/>
      </w:pPr>
    </w:p>
    <w:p w14:paraId="7F0C2496" w14:textId="77777777" w:rsidR="000E2041" w:rsidRDefault="001946AD" w:rsidP="000E2041">
      <w:pPr>
        <w:spacing w:line="360" w:lineRule="auto"/>
        <w:ind w:right="29"/>
        <w:jc w:val="both"/>
      </w:pPr>
      <w:r>
        <w:t>I</w:t>
      </w:r>
      <w:r w:rsidR="00CC5A2A">
        <w:t xml:space="preserve"> </w:t>
      </w:r>
      <w:r w:rsidR="00CC5A2A" w:rsidRPr="00680D94">
        <w:t>thank</w:t>
      </w:r>
      <w:r w:rsidR="000E2041" w:rsidRPr="00680D94">
        <w:t xml:space="preserve"> my Parents, and all the Faculty members of Department of </w:t>
      </w:r>
      <w:r w:rsidR="006F6F75">
        <w:t>Information science</w:t>
      </w:r>
      <w:r w:rsidR="000E2041" w:rsidRPr="00680D94">
        <w:t xml:space="preserve"> &amp; Engineering for their constant support and encouragement.</w:t>
      </w:r>
    </w:p>
    <w:p w14:paraId="0FE47F1D" w14:textId="77777777" w:rsidR="006F6F75" w:rsidRPr="00680D94" w:rsidRDefault="006F6F75" w:rsidP="000E2041">
      <w:pPr>
        <w:spacing w:line="360" w:lineRule="auto"/>
        <w:ind w:right="29"/>
        <w:jc w:val="both"/>
      </w:pPr>
    </w:p>
    <w:p w14:paraId="4BED2F4F" w14:textId="77777777" w:rsidR="000E2041" w:rsidRPr="00680D94" w:rsidRDefault="000E2041" w:rsidP="000E2041">
      <w:pPr>
        <w:spacing w:line="360" w:lineRule="auto"/>
        <w:ind w:right="29"/>
        <w:jc w:val="both"/>
      </w:pPr>
      <w:r w:rsidRPr="00680D94">
        <w:t xml:space="preserve">Last, but not the least, </w:t>
      </w:r>
      <w:r w:rsidR="001946AD">
        <w:t>I</w:t>
      </w:r>
      <w:r w:rsidRPr="00680D94">
        <w:t xml:space="preserve"> would like to thank </w:t>
      </w:r>
      <w:r w:rsidR="001946AD">
        <w:t>my</w:t>
      </w:r>
      <w:r w:rsidRPr="00680D94">
        <w:t xml:space="preserve"> peers and friends who provided </w:t>
      </w:r>
      <w:r w:rsidR="001946AD">
        <w:t>me</w:t>
      </w:r>
      <w:r w:rsidRPr="00680D94">
        <w:t xml:space="preserve"> with valuable suggestions to improve </w:t>
      </w:r>
      <w:r w:rsidR="001946AD">
        <w:t>my</w:t>
      </w:r>
      <w:r w:rsidR="00CC5A2A">
        <w:t xml:space="preserve"> </w:t>
      </w:r>
      <w:bookmarkStart w:id="1" w:name="_Toc265700897"/>
      <w:r w:rsidR="001946AD">
        <w:t>Technical seminar.</w:t>
      </w:r>
    </w:p>
    <w:bookmarkEnd w:id="1"/>
    <w:p w14:paraId="653CD73E" w14:textId="77777777" w:rsidR="000E2041" w:rsidRDefault="000E2041" w:rsidP="000E2041">
      <w:pPr>
        <w:tabs>
          <w:tab w:val="left" w:pos="720"/>
        </w:tabs>
        <w:spacing w:line="360" w:lineRule="auto"/>
        <w:ind w:right="26"/>
        <w:jc w:val="both"/>
      </w:pPr>
    </w:p>
    <w:p w14:paraId="6A1A54CA" w14:textId="77777777" w:rsidR="006F6F75" w:rsidRDefault="006F6F75" w:rsidP="000E2041">
      <w:pPr>
        <w:tabs>
          <w:tab w:val="left" w:pos="720"/>
        </w:tabs>
        <w:spacing w:line="360" w:lineRule="auto"/>
        <w:ind w:right="26"/>
        <w:jc w:val="both"/>
      </w:pPr>
    </w:p>
    <w:p w14:paraId="0F33BF79" w14:textId="77777777" w:rsidR="006F6F75" w:rsidRDefault="006F6F75" w:rsidP="000E2041">
      <w:pPr>
        <w:tabs>
          <w:tab w:val="left" w:pos="720"/>
        </w:tabs>
        <w:spacing w:line="360" w:lineRule="auto"/>
        <w:ind w:right="26"/>
        <w:jc w:val="both"/>
      </w:pPr>
    </w:p>
    <w:p w14:paraId="4F45429F" w14:textId="77777777" w:rsidR="00CD01C4" w:rsidRPr="00680D94" w:rsidRDefault="00CD01C4" w:rsidP="000E2041">
      <w:pPr>
        <w:tabs>
          <w:tab w:val="left" w:pos="720"/>
        </w:tabs>
        <w:spacing w:line="360" w:lineRule="auto"/>
        <w:ind w:right="26"/>
        <w:jc w:val="both"/>
      </w:pPr>
    </w:p>
    <w:tbl>
      <w:tblPr>
        <w:tblpPr w:leftFromText="180" w:rightFromText="180" w:vertAnchor="text" w:horzAnchor="margin" w:tblpXSpec="right" w:tblpY="211"/>
        <w:tblW w:w="0" w:type="auto"/>
        <w:tblLook w:val="00A0" w:firstRow="1" w:lastRow="0" w:firstColumn="1" w:lastColumn="0" w:noHBand="0" w:noVBand="0"/>
      </w:tblPr>
      <w:tblGrid>
        <w:gridCol w:w="3284"/>
      </w:tblGrid>
      <w:tr w:rsidR="000E2041" w:rsidRPr="00306669" w14:paraId="6EA5A958" w14:textId="77777777" w:rsidTr="003732A0">
        <w:trPr>
          <w:trHeight w:val="899"/>
        </w:trPr>
        <w:tc>
          <w:tcPr>
            <w:tcW w:w="3284" w:type="dxa"/>
          </w:tcPr>
          <w:p w14:paraId="2F19BA69" w14:textId="31C7769E" w:rsidR="000E2041" w:rsidRDefault="006853F4" w:rsidP="003732A0">
            <w:pPr>
              <w:jc w:val="both"/>
              <w:rPr>
                <w:b/>
                <w:bCs/>
              </w:rPr>
            </w:pPr>
            <w:r>
              <w:rPr>
                <w:b/>
                <w:bCs/>
              </w:rPr>
              <w:t xml:space="preserve">               </w:t>
            </w:r>
            <w:r w:rsidR="00B9152F">
              <w:rPr>
                <w:b/>
                <w:bCs/>
              </w:rPr>
              <w:t>Sameeksha B S</w:t>
            </w:r>
          </w:p>
          <w:p w14:paraId="14CAB7D4" w14:textId="4C1E63AA" w:rsidR="000E2041" w:rsidRDefault="006853F4" w:rsidP="00CD01C4">
            <w:pPr>
              <w:jc w:val="both"/>
              <w:rPr>
                <w:b/>
                <w:bCs/>
              </w:rPr>
            </w:pPr>
            <w:r>
              <w:rPr>
                <w:b/>
                <w:bCs/>
              </w:rPr>
              <w:t xml:space="preserve">               </w:t>
            </w:r>
            <w:r w:rsidR="00B9152F">
              <w:rPr>
                <w:b/>
                <w:bCs/>
              </w:rPr>
              <w:t>1EW16IS089</w:t>
            </w:r>
          </w:p>
          <w:p w14:paraId="1B028770" w14:textId="77777777" w:rsidR="006853F4" w:rsidRDefault="006853F4" w:rsidP="00CD01C4">
            <w:pPr>
              <w:jc w:val="both"/>
              <w:rPr>
                <w:b/>
                <w:bCs/>
              </w:rPr>
            </w:pPr>
          </w:p>
          <w:p w14:paraId="21FA7ADF" w14:textId="77777777" w:rsidR="006853F4" w:rsidRDefault="006853F4" w:rsidP="00CD01C4">
            <w:pPr>
              <w:jc w:val="both"/>
              <w:rPr>
                <w:b/>
                <w:bCs/>
              </w:rPr>
            </w:pPr>
          </w:p>
          <w:p w14:paraId="73DC53E6" w14:textId="77777777" w:rsidR="006853F4" w:rsidRDefault="006853F4" w:rsidP="00CD01C4">
            <w:pPr>
              <w:jc w:val="both"/>
              <w:rPr>
                <w:b/>
                <w:bCs/>
              </w:rPr>
            </w:pPr>
          </w:p>
          <w:p w14:paraId="11AA5471" w14:textId="77777777" w:rsidR="006853F4" w:rsidRDefault="006853F4" w:rsidP="00CD01C4">
            <w:pPr>
              <w:jc w:val="both"/>
              <w:rPr>
                <w:b/>
                <w:bCs/>
              </w:rPr>
            </w:pPr>
          </w:p>
          <w:p w14:paraId="265A7316" w14:textId="77777777" w:rsidR="006853F4" w:rsidRDefault="006853F4" w:rsidP="00CD01C4">
            <w:pPr>
              <w:jc w:val="both"/>
              <w:rPr>
                <w:b/>
                <w:bCs/>
              </w:rPr>
            </w:pPr>
          </w:p>
          <w:p w14:paraId="0470F034" w14:textId="77777777" w:rsidR="006853F4" w:rsidRDefault="006853F4" w:rsidP="00CD01C4">
            <w:pPr>
              <w:jc w:val="both"/>
              <w:rPr>
                <w:b/>
                <w:bCs/>
              </w:rPr>
            </w:pPr>
          </w:p>
          <w:p w14:paraId="09111029" w14:textId="7BBBB6C1" w:rsidR="006853F4" w:rsidRPr="00306669" w:rsidRDefault="006853F4" w:rsidP="00CD01C4">
            <w:pPr>
              <w:jc w:val="both"/>
              <w:rPr>
                <w:b/>
                <w:bCs/>
              </w:rPr>
            </w:pPr>
          </w:p>
        </w:tc>
      </w:tr>
    </w:tbl>
    <w:p w14:paraId="645E7480" w14:textId="77777777" w:rsidR="000E2041" w:rsidRDefault="000E2041" w:rsidP="00FF1637">
      <w:pPr>
        <w:tabs>
          <w:tab w:val="left" w:pos="709"/>
          <w:tab w:val="left" w:pos="1418"/>
          <w:tab w:val="left" w:pos="2127"/>
          <w:tab w:val="left" w:pos="2836"/>
          <w:tab w:val="left" w:pos="3545"/>
          <w:tab w:val="left" w:pos="4254"/>
          <w:tab w:val="right" w:pos="8667"/>
        </w:tabs>
        <w:spacing w:line="480" w:lineRule="auto"/>
        <w:rPr>
          <w:b/>
        </w:rPr>
      </w:pPr>
    </w:p>
    <w:sectPr w:rsidR="000E2041" w:rsidSect="00AD2489">
      <w:footnotePr>
        <w:pos w:val="beneathText"/>
      </w:footnotePr>
      <w:pgSz w:w="11907" w:h="16839" w:code="9"/>
      <w:pgMar w:top="1440" w:right="1440" w:bottom="1440" w:left="1440" w:header="720" w:footer="720" w:gutter="0"/>
      <w:pgBorders>
        <w:top w:val="thinThickMediumGap" w:sz="24" w:space="20" w:color="auto"/>
        <w:left w:val="thinThickMediumGap" w:sz="24" w:space="25" w:color="auto"/>
        <w:bottom w:val="thickThinMediumGap" w:sz="24" w:space="5" w:color="auto"/>
        <w:right w:val="thickThinMediumGap" w:sz="24" w:space="25" w:color="auto"/>
      </w:pgBorders>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50849" w14:textId="77777777" w:rsidR="003776B7" w:rsidRDefault="003776B7" w:rsidP="001A4F00">
      <w:r>
        <w:separator/>
      </w:r>
    </w:p>
  </w:endnote>
  <w:endnote w:type="continuationSeparator" w:id="0">
    <w:p w14:paraId="2031694F" w14:textId="77777777" w:rsidR="003776B7" w:rsidRDefault="003776B7" w:rsidP="001A4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tarSymbol">
    <w:altName w:val="MS Mincho"/>
    <w:charset w:val="80"/>
    <w:family w:val="auto"/>
    <w:pitch w:val="default"/>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DDE26" w14:textId="77777777" w:rsidR="003776B7" w:rsidRDefault="003776B7" w:rsidP="001A4F00">
      <w:r>
        <w:separator/>
      </w:r>
    </w:p>
  </w:footnote>
  <w:footnote w:type="continuationSeparator" w:id="0">
    <w:p w14:paraId="2B7D0DE6" w14:textId="77777777" w:rsidR="003776B7" w:rsidRDefault="003776B7" w:rsidP="001A4F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nsid w:val="00000002"/>
    <w:multiLevelType w:val="multilevel"/>
    <w:tmpl w:val="00000002"/>
    <w:name w:val="WW8Num2"/>
    <w:lvl w:ilvl="0">
      <w:start w:val="1"/>
      <w:numFmt w:val="bullet"/>
      <w:lvlText w:val="●"/>
      <w:lvlJc w:val="left"/>
      <w:pPr>
        <w:tabs>
          <w:tab w:val="num" w:pos="720"/>
        </w:tabs>
      </w:pPr>
      <w:rPr>
        <w:rFonts w:ascii="StarSymbol" w:hAnsi="StarSymbol" w:cs="StarSymbol"/>
        <w:sz w:val="18"/>
        <w:szCs w:val="18"/>
      </w:rPr>
    </w:lvl>
    <w:lvl w:ilvl="1">
      <w:start w:val="1"/>
      <w:numFmt w:val="bullet"/>
      <w:lvlText w:val="➢"/>
      <w:lvlJc w:val="left"/>
      <w:pPr>
        <w:tabs>
          <w:tab w:val="num" w:pos="1080"/>
        </w:tabs>
      </w:pPr>
      <w:rPr>
        <w:rFonts w:ascii="StarSymbol" w:hAnsi="StarSymbol"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StarSymbol" w:hAnsi="StarSymbol"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StarSymbol" w:hAnsi="StarSymbol"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2">
    <w:nsid w:val="00000003"/>
    <w:multiLevelType w:val="multilevel"/>
    <w:tmpl w:val="00000003"/>
    <w:name w:val="WW8Num3"/>
    <w:lvl w:ilvl="0">
      <w:start w:val="1"/>
      <w:numFmt w:val="bullet"/>
      <w:lvlText w:val="●"/>
      <w:lvlJc w:val="left"/>
      <w:pPr>
        <w:tabs>
          <w:tab w:val="num" w:pos="1418"/>
        </w:tabs>
      </w:pPr>
      <w:rPr>
        <w:rFonts w:ascii="StarSymbol" w:hAnsi="StarSymbol" w:cs="StarSymbol"/>
        <w:sz w:val="18"/>
        <w:szCs w:val="18"/>
      </w:rPr>
    </w:lvl>
    <w:lvl w:ilvl="1">
      <w:start w:val="1"/>
      <w:numFmt w:val="bullet"/>
      <w:lvlText w:val=""/>
      <w:lvlJc w:val="left"/>
      <w:pPr>
        <w:tabs>
          <w:tab w:val="num" w:pos="2138"/>
        </w:tabs>
      </w:pPr>
      <w:rPr>
        <w:rFonts w:ascii="Wingdings 2" w:hAnsi="Wingdings 2" w:cs="StarSymbol"/>
        <w:sz w:val="18"/>
        <w:szCs w:val="18"/>
      </w:rPr>
    </w:lvl>
    <w:lvl w:ilvl="2">
      <w:start w:val="1"/>
      <w:numFmt w:val="bullet"/>
      <w:lvlText w:val="■"/>
      <w:lvlJc w:val="left"/>
      <w:pPr>
        <w:tabs>
          <w:tab w:val="num" w:pos="2858"/>
        </w:tabs>
      </w:pPr>
      <w:rPr>
        <w:rFonts w:ascii="StarSymbol" w:hAnsi="StarSymbol" w:cs="StarSymbol"/>
        <w:sz w:val="18"/>
        <w:szCs w:val="18"/>
      </w:rPr>
    </w:lvl>
    <w:lvl w:ilvl="3">
      <w:start w:val="1"/>
      <w:numFmt w:val="bullet"/>
      <w:lvlText w:val="●"/>
      <w:lvlJc w:val="left"/>
      <w:pPr>
        <w:tabs>
          <w:tab w:val="num" w:pos="3578"/>
        </w:tabs>
      </w:pPr>
      <w:rPr>
        <w:rFonts w:ascii="StarSymbol" w:hAnsi="StarSymbol" w:cs="StarSymbol"/>
        <w:sz w:val="18"/>
        <w:szCs w:val="18"/>
      </w:rPr>
    </w:lvl>
    <w:lvl w:ilvl="4">
      <w:start w:val="1"/>
      <w:numFmt w:val="bullet"/>
      <w:lvlText w:val=""/>
      <w:lvlJc w:val="left"/>
      <w:pPr>
        <w:tabs>
          <w:tab w:val="num" w:pos="4298"/>
        </w:tabs>
      </w:pPr>
      <w:rPr>
        <w:rFonts w:ascii="Wingdings 2" w:hAnsi="Wingdings 2" w:cs="StarSymbol"/>
        <w:sz w:val="18"/>
        <w:szCs w:val="18"/>
      </w:rPr>
    </w:lvl>
    <w:lvl w:ilvl="5">
      <w:start w:val="1"/>
      <w:numFmt w:val="bullet"/>
      <w:lvlText w:val="■"/>
      <w:lvlJc w:val="left"/>
      <w:pPr>
        <w:tabs>
          <w:tab w:val="num" w:pos="5018"/>
        </w:tabs>
      </w:pPr>
      <w:rPr>
        <w:rFonts w:ascii="StarSymbol" w:hAnsi="StarSymbol" w:cs="StarSymbol"/>
        <w:sz w:val="18"/>
        <w:szCs w:val="18"/>
      </w:rPr>
    </w:lvl>
    <w:lvl w:ilvl="6">
      <w:start w:val="1"/>
      <w:numFmt w:val="bullet"/>
      <w:lvlText w:val="●"/>
      <w:lvlJc w:val="left"/>
      <w:pPr>
        <w:tabs>
          <w:tab w:val="num" w:pos="5738"/>
        </w:tabs>
      </w:pPr>
      <w:rPr>
        <w:rFonts w:ascii="StarSymbol" w:hAnsi="StarSymbol" w:cs="StarSymbol"/>
        <w:sz w:val="18"/>
        <w:szCs w:val="18"/>
      </w:rPr>
    </w:lvl>
    <w:lvl w:ilvl="7">
      <w:start w:val="1"/>
      <w:numFmt w:val="bullet"/>
      <w:lvlText w:val=""/>
      <w:lvlJc w:val="left"/>
      <w:pPr>
        <w:tabs>
          <w:tab w:val="num" w:pos="6458"/>
        </w:tabs>
      </w:pPr>
      <w:rPr>
        <w:rFonts w:ascii="Wingdings 2" w:hAnsi="Wingdings 2" w:cs="StarSymbol"/>
        <w:sz w:val="18"/>
        <w:szCs w:val="18"/>
      </w:rPr>
    </w:lvl>
    <w:lvl w:ilvl="8">
      <w:start w:val="1"/>
      <w:numFmt w:val="bullet"/>
      <w:lvlText w:val="■"/>
      <w:lvlJc w:val="left"/>
      <w:pPr>
        <w:tabs>
          <w:tab w:val="num" w:pos="7178"/>
        </w:tabs>
      </w:pPr>
      <w:rPr>
        <w:rFonts w:ascii="StarSymbol" w:hAnsi="StarSymbol" w:cs="StarSymbol"/>
        <w:sz w:val="18"/>
        <w:szCs w:val="18"/>
      </w:rPr>
    </w:lvl>
  </w:abstractNum>
  <w:abstractNum w:abstractNumId="3">
    <w:nsid w:val="00000004"/>
    <w:multiLevelType w:val="multilevel"/>
    <w:tmpl w:val="00000004"/>
    <w:name w:val="WW8Num4"/>
    <w:lvl w:ilvl="0">
      <w:start w:val="1"/>
      <w:numFmt w:val="bullet"/>
      <w:lvlText w:val="●"/>
      <w:lvlJc w:val="left"/>
      <w:pPr>
        <w:tabs>
          <w:tab w:val="num" w:pos="1418"/>
        </w:tabs>
      </w:pPr>
      <w:rPr>
        <w:rFonts w:ascii="StarSymbol" w:hAnsi="StarSymbol" w:cs="StarSymbol"/>
        <w:sz w:val="18"/>
        <w:szCs w:val="18"/>
      </w:rPr>
    </w:lvl>
    <w:lvl w:ilvl="1">
      <w:start w:val="1"/>
      <w:numFmt w:val="bullet"/>
      <w:lvlText w:val=""/>
      <w:lvlJc w:val="left"/>
      <w:pPr>
        <w:tabs>
          <w:tab w:val="num" w:pos="2138"/>
        </w:tabs>
      </w:pPr>
      <w:rPr>
        <w:rFonts w:ascii="Wingdings 2" w:hAnsi="Wingdings 2" w:cs="StarSymbol"/>
        <w:sz w:val="18"/>
        <w:szCs w:val="18"/>
      </w:rPr>
    </w:lvl>
    <w:lvl w:ilvl="2">
      <w:start w:val="1"/>
      <w:numFmt w:val="bullet"/>
      <w:lvlText w:val="■"/>
      <w:lvlJc w:val="left"/>
      <w:pPr>
        <w:tabs>
          <w:tab w:val="num" w:pos="2858"/>
        </w:tabs>
      </w:pPr>
      <w:rPr>
        <w:rFonts w:ascii="StarSymbol" w:hAnsi="StarSymbol" w:cs="StarSymbol"/>
        <w:sz w:val="18"/>
        <w:szCs w:val="18"/>
      </w:rPr>
    </w:lvl>
    <w:lvl w:ilvl="3">
      <w:start w:val="1"/>
      <w:numFmt w:val="bullet"/>
      <w:lvlText w:val="●"/>
      <w:lvlJc w:val="left"/>
      <w:pPr>
        <w:tabs>
          <w:tab w:val="num" w:pos="3578"/>
        </w:tabs>
      </w:pPr>
      <w:rPr>
        <w:rFonts w:ascii="StarSymbol" w:hAnsi="StarSymbol" w:cs="StarSymbol"/>
        <w:sz w:val="18"/>
        <w:szCs w:val="18"/>
      </w:rPr>
    </w:lvl>
    <w:lvl w:ilvl="4">
      <w:start w:val="1"/>
      <w:numFmt w:val="bullet"/>
      <w:lvlText w:val=""/>
      <w:lvlJc w:val="left"/>
      <w:pPr>
        <w:tabs>
          <w:tab w:val="num" w:pos="4298"/>
        </w:tabs>
      </w:pPr>
      <w:rPr>
        <w:rFonts w:ascii="Wingdings 2" w:hAnsi="Wingdings 2" w:cs="StarSymbol"/>
        <w:sz w:val="18"/>
        <w:szCs w:val="18"/>
      </w:rPr>
    </w:lvl>
    <w:lvl w:ilvl="5">
      <w:start w:val="1"/>
      <w:numFmt w:val="bullet"/>
      <w:lvlText w:val="■"/>
      <w:lvlJc w:val="left"/>
      <w:pPr>
        <w:tabs>
          <w:tab w:val="num" w:pos="5018"/>
        </w:tabs>
      </w:pPr>
      <w:rPr>
        <w:rFonts w:ascii="StarSymbol" w:hAnsi="StarSymbol" w:cs="StarSymbol"/>
        <w:sz w:val="18"/>
        <w:szCs w:val="18"/>
      </w:rPr>
    </w:lvl>
    <w:lvl w:ilvl="6">
      <w:start w:val="1"/>
      <w:numFmt w:val="bullet"/>
      <w:lvlText w:val="●"/>
      <w:lvlJc w:val="left"/>
      <w:pPr>
        <w:tabs>
          <w:tab w:val="num" w:pos="5738"/>
        </w:tabs>
      </w:pPr>
      <w:rPr>
        <w:rFonts w:ascii="StarSymbol" w:hAnsi="StarSymbol" w:cs="StarSymbol"/>
        <w:sz w:val="18"/>
        <w:szCs w:val="18"/>
      </w:rPr>
    </w:lvl>
    <w:lvl w:ilvl="7">
      <w:start w:val="1"/>
      <w:numFmt w:val="bullet"/>
      <w:lvlText w:val=""/>
      <w:lvlJc w:val="left"/>
      <w:pPr>
        <w:tabs>
          <w:tab w:val="num" w:pos="6458"/>
        </w:tabs>
      </w:pPr>
      <w:rPr>
        <w:rFonts w:ascii="Wingdings 2" w:hAnsi="Wingdings 2" w:cs="StarSymbol"/>
        <w:sz w:val="18"/>
        <w:szCs w:val="18"/>
      </w:rPr>
    </w:lvl>
    <w:lvl w:ilvl="8">
      <w:start w:val="1"/>
      <w:numFmt w:val="bullet"/>
      <w:lvlText w:val="■"/>
      <w:lvlJc w:val="left"/>
      <w:pPr>
        <w:tabs>
          <w:tab w:val="num" w:pos="7178"/>
        </w:tabs>
      </w:pPr>
      <w:rPr>
        <w:rFonts w:ascii="StarSymbol" w:hAnsi="StarSymbol" w:cs="StarSymbol"/>
        <w:sz w:val="18"/>
        <w:szCs w:val="18"/>
      </w:rPr>
    </w:lvl>
  </w:abstractNum>
  <w:abstractNum w:abstractNumId="4">
    <w:nsid w:val="00000005"/>
    <w:multiLevelType w:val="multilevel"/>
    <w:tmpl w:val="00000005"/>
    <w:name w:val="WW8Num5"/>
    <w:lvl w:ilvl="0">
      <w:start w:val="1"/>
      <w:numFmt w:val="bullet"/>
      <w:lvlText w:val="●"/>
      <w:lvlJc w:val="left"/>
      <w:pPr>
        <w:tabs>
          <w:tab w:val="num" w:pos="1800"/>
        </w:tabs>
      </w:pPr>
      <w:rPr>
        <w:rFonts w:ascii="StarSymbol" w:hAnsi="StarSymbol" w:cs="StarSymbol"/>
        <w:sz w:val="18"/>
        <w:szCs w:val="18"/>
      </w:rPr>
    </w:lvl>
    <w:lvl w:ilvl="1">
      <w:start w:val="1"/>
      <w:numFmt w:val="bullet"/>
      <w:lvlText w:val=""/>
      <w:lvlJc w:val="left"/>
      <w:pPr>
        <w:tabs>
          <w:tab w:val="num" w:pos="2160"/>
        </w:tabs>
      </w:pPr>
      <w:rPr>
        <w:rFonts w:ascii="Wingdings 2" w:hAnsi="Wingdings 2" w:cs="StarSymbol"/>
        <w:sz w:val="18"/>
        <w:szCs w:val="18"/>
      </w:rPr>
    </w:lvl>
    <w:lvl w:ilvl="2">
      <w:start w:val="1"/>
      <w:numFmt w:val="bullet"/>
      <w:lvlText w:val="■"/>
      <w:lvlJc w:val="left"/>
      <w:pPr>
        <w:tabs>
          <w:tab w:val="num" w:pos="2520"/>
        </w:tabs>
      </w:pPr>
      <w:rPr>
        <w:rFonts w:ascii="StarSymbol" w:hAnsi="StarSymbol" w:cs="StarSymbol"/>
        <w:sz w:val="18"/>
        <w:szCs w:val="18"/>
      </w:rPr>
    </w:lvl>
    <w:lvl w:ilvl="3">
      <w:start w:val="1"/>
      <w:numFmt w:val="bullet"/>
      <w:lvlText w:val="●"/>
      <w:lvlJc w:val="left"/>
      <w:pPr>
        <w:tabs>
          <w:tab w:val="num" w:pos="2880"/>
        </w:tabs>
      </w:pPr>
      <w:rPr>
        <w:rFonts w:ascii="StarSymbol" w:hAnsi="StarSymbol" w:cs="StarSymbol"/>
        <w:sz w:val="18"/>
        <w:szCs w:val="18"/>
      </w:rPr>
    </w:lvl>
    <w:lvl w:ilvl="4">
      <w:start w:val="1"/>
      <w:numFmt w:val="bullet"/>
      <w:lvlText w:val=""/>
      <w:lvlJc w:val="left"/>
      <w:pPr>
        <w:tabs>
          <w:tab w:val="num" w:pos="3240"/>
        </w:tabs>
      </w:pPr>
      <w:rPr>
        <w:rFonts w:ascii="Wingdings 2" w:hAnsi="Wingdings 2" w:cs="StarSymbol"/>
        <w:sz w:val="18"/>
        <w:szCs w:val="18"/>
      </w:rPr>
    </w:lvl>
    <w:lvl w:ilvl="5">
      <w:start w:val="1"/>
      <w:numFmt w:val="bullet"/>
      <w:lvlText w:val="■"/>
      <w:lvlJc w:val="left"/>
      <w:pPr>
        <w:tabs>
          <w:tab w:val="num" w:pos="3600"/>
        </w:tabs>
      </w:pPr>
      <w:rPr>
        <w:rFonts w:ascii="StarSymbol" w:hAnsi="StarSymbol" w:cs="StarSymbol"/>
        <w:sz w:val="18"/>
        <w:szCs w:val="18"/>
      </w:rPr>
    </w:lvl>
    <w:lvl w:ilvl="6">
      <w:start w:val="1"/>
      <w:numFmt w:val="bullet"/>
      <w:lvlText w:val="●"/>
      <w:lvlJc w:val="left"/>
      <w:pPr>
        <w:tabs>
          <w:tab w:val="num" w:pos="3960"/>
        </w:tabs>
      </w:pPr>
      <w:rPr>
        <w:rFonts w:ascii="StarSymbol" w:hAnsi="StarSymbol" w:cs="StarSymbol"/>
        <w:sz w:val="18"/>
        <w:szCs w:val="18"/>
      </w:rPr>
    </w:lvl>
    <w:lvl w:ilvl="7">
      <w:start w:val="1"/>
      <w:numFmt w:val="bullet"/>
      <w:lvlText w:val=""/>
      <w:lvlJc w:val="left"/>
      <w:pPr>
        <w:tabs>
          <w:tab w:val="num" w:pos="4320"/>
        </w:tabs>
      </w:pPr>
      <w:rPr>
        <w:rFonts w:ascii="Wingdings 2" w:hAnsi="Wingdings 2" w:cs="StarSymbol"/>
        <w:sz w:val="18"/>
        <w:szCs w:val="18"/>
      </w:rPr>
    </w:lvl>
    <w:lvl w:ilvl="8">
      <w:start w:val="1"/>
      <w:numFmt w:val="bullet"/>
      <w:lvlText w:val="■"/>
      <w:lvlJc w:val="left"/>
      <w:pPr>
        <w:tabs>
          <w:tab w:val="num" w:pos="4680"/>
        </w:tabs>
      </w:pPr>
      <w:rPr>
        <w:rFonts w:ascii="StarSymbol" w:hAnsi="StarSymbol" w:cs="StarSymbol"/>
        <w:sz w:val="18"/>
        <w:szCs w:val="18"/>
      </w:rPr>
    </w:lvl>
  </w:abstractNum>
  <w:abstractNum w:abstractNumId="5">
    <w:nsid w:val="00000006"/>
    <w:multiLevelType w:val="multilevel"/>
    <w:tmpl w:val="00000006"/>
    <w:name w:val="WW8Num6"/>
    <w:lvl w:ilvl="0">
      <w:start w:val="1"/>
      <w:numFmt w:val="bullet"/>
      <w:lvlText w:val="●"/>
      <w:lvlJc w:val="left"/>
      <w:pPr>
        <w:tabs>
          <w:tab w:val="num" w:pos="1778"/>
        </w:tabs>
      </w:pPr>
      <w:rPr>
        <w:rFonts w:ascii="StarSymbol" w:hAnsi="StarSymbol" w:cs="StarSymbol"/>
        <w:sz w:val="18"/>
        <w:szCs w:val="18"/>
      </w:rPr>
    </w:lvl>
    <w:lvl w:ilvl="1">
      <w:start w:val="1"/>
      <w:numFmt w:val="bullet"/>
      <w:lvlText w:val=""/>
      <w:lvlJc w:val="left"/>
      <w:pPr>
        <w:tabs>
          <w:tab w:val="num" w:pos="2498"/>
        </w:tabs>
      </w:pPr>
      <w:rPr>
        <w:rFonts w:ascii="Wingdings 2" w:hAnsi="Wingdings 2" w:cs="StarSymbol"/>
        <w:sz w:val="18"/>
        <w:szCs w:val="18"/>
      </w:rPr>
    </w:lvl>
    <w:lvl w:ilvl="2">
      <w:start w:val="1"/>
      <w:numFmt w:val="bullet"/>
      <w:lvlText w:val="■"/>
      <w:lvlJc w:val="left"/>
      <w:pPr>
        <w:tabs>
          <w:tab w:val="num" w:pos="3218"/>
        </w:tabs>
      </w:pPr>
      <w:rPr>
        <w:rFonts w:ascii="StarSymbol" w:hAnsi="StarSymbol" w:cs="StarSymbol"/>
        <w:sz w:val="18"/>
        <w:szCs w:val="18"/>
      </w:rPr>
    </w:lvl>
    <w:lvl w:ilvl="3">
      <w:start w:val="1"/>
      <w:numFmt w:val="bullet"/>
      <w:lvlText w:val="●"/>
      <w:lvlJc w:val="left"/>
      <w:pPr>
        <w:tabs>
          <w:tab w:val="num" w:pos="3938"/>
        </w:tabs>
      </w:pPr>
      <w:rPr>
        <w:rFonts w:ascii="StarSymbol" w:hAnsi="StarSymbol" w:cs="StarSymbol"/>
        <w:sz w:val="18"/>
        <w:szCs w:val="18"/>
      </w:rPr>
    </w:lvl>
    <w:lvl w:ilvl="4">
      <w:start w:val="1"/>
      <w:numFmt w:val="bullet"/>
      <w:lvlText w:val=""/>
      <w:lvlJc w:val="left"/>
      <w:pPr>
        <w:tabs>
          <w:tab w:val="num" w:pos="4658"/>
        </w:tabs>
      </w:pPr>
      <w:rPr>
        <w:rFonts w:ascii="Wingdings 2" w:hAnsi="Wingdings 2" w:cs="StarSymbol"/>
        <w:sz w:val="18"/>
        <w:szCs w:val="18"/>
      </w:rPr>
    </w:lvl>
    <w:lvl w:ilvl="5">
      <w:start w:val="1"/>
      <w:numFmt w:val="bullet"/>
      <w:lvlText w:val="■"/>
      <w:lvlJc w:val="left"/>
      <w:pPr>
        <w:tabs>
          <w:tab w:val="num" w:pos="5378"/>
        </w:tabs>
      </w:pPr>
      <w:rPr>
        <w:rFonts w:ascii="StarSymbol" w:hAnsi="StarSymbol" w:cs="StarSymbol"/>
        <w:sz w:val="18"/>
        <w:szCs w:val="18"/>
      </w:rPr>
    </w:lvl>
    <w:lvl w:ilvl="6">
      <w:start w:val="1"/>
      <w:numFmt w:val="bullet"/>
      <w:lvlText w:val="●"/>
      <w:lvlJc w:val="left"/>
      <w:pPr>
        <w:tabs>
          <w:tab w:val="num" w:pos="6098"/>
        </w:tabs>
      </w:pPr>
      <w:rPr>
        <w:rFonts w:ascii="StarSymbol" w:hAnsi="StarSymbol" w:cs="StarSymbol"/>
        <w:sz w:val="18"/>
        <w:szCs w:val="18"/>
      </w:rPr>
    </w:lvl>
    <w:lvl w:ilvl="7">
      <w:start w:val="1"/>
      <w:numFmt w:val="bullet"/>
      <w:lvlText w:val=""/>
      <w:lvlJc w:val="left"/>
      <w:pPr>
        <w:tabs>
          <w:tab w:val="num" w:pos="6818"/>
        </w:tabs>
      </w:pPr>
      <w:rPr>
        <w:rFonts w:ascii="Wingdings 2" w:hAnsi="Wingdings 2" w:cs="StarSymbol"/>
        <w:sz w:val="18"/>
        <w:szCs w:val="18"/>
      </w:rPr>
    </w:lvl>
    <w:lvl w:ilvl="8">
      <w:start w:val="1"/>
      <w:numFmt w:val="bullet"/>
      <w:lvlText w:val="■"/>
      <w:lvlJc w:val="left"/>
      <w:pPr>
        <w:tabs>
          <w:tab w:val="num" w:pos="7538"/>
        </w:tabs>
      </w:pPr>
      <w:rPr>
        <w:rFonts w:ascii="StarSymbol" w:hAnsi="StarSymbol" w:cs="StarSymbol"/>
        <w:sz w:val="18"/>
        <w:szCs w:val="18"/>
      </w:rPr>
    </w:lvl>
  </w:abstractNum>
  <w:abstractNum w:abstractNumId="6">
    <w:nsid w:val="00000007"/>
    <w:multiLevelType w:val="multilevel"/>
    <w:tmpl w:val="00000007"/>
    <w:name w:val="WW8Num7"/>
    <w:lvl w:ilvl="0">
      <w:start w:val="1"/>
      <w:numFmt w:val="bullet"/>
      <w:lvlText w:val="●"/>
      <w:lvlJc w:val="left"/>
      <w:pPr>
        <w:tabs>
          <w:tab w:val="num" w:pos="1778"/>
        </w:tabs>
      </w:pPr>
      <w:rPr>
        <w:rFonts w:ascii="StarSymbol" w:hAnsi="StarSymbol" w:cs="StarSymbol"/>
        <w:sz w:val="18"/>
        <w:szCs w:val="18"/>
      </w:rPr>
    </w:lvl>
    <w:lvl w:ilvl="1">
      <w:start w:val="1"/>
      <w:numFmt w:val="bullet"/>
      <w:lvlText w:val=""/>
      <w:lvlJc w:val="left"/>
      <w:pPr>
        <w:tabs>
          <w:tab w:val="num" w:pos="2498"/>
        </w:tabs>
      </w:pPr>
      <w:rPr>
        <w:rFonts w:ascii="Wingdings 2" w:hAnsi="Wingdings 2" w:cs="StarSymbol"/>
        <w:sz w:val="18"/>
        <w:szCs w:val="18"/>
      </w:rPr>
    </w:lvl>
    <w:lvl w:ilvl="2">
      <w:start w:val="1"/>
      <w:numFmt w:val="bullet"/>
      <w:lvlText w:val="■"/>
      <w:lvlJc w:val="left"/>
      <w:pPr>
        <w:tabs>
          <w:tab w:val="num" w:pos="3218"/>
        </w:tabs>
      </w:pPr>
      <w:rPr>
        <w:rFonts w:ascii="StarSymbol" w:hAnsi="StarSymbol" w:cs="StarSymbol"/>
        <w:sz w:val="18"/>
        <w:szCs w:val="18"/>
      </w:rPr>
    </w:lvl>
    <w:lvl w:ilvl="3">
      <w:start w:val="1"/>
      <w:numFmt w:val="bullet"/>
      <w:lvlText w:val="●"/>
      <w:lvlJc w:val="left"/>
      <w:pPr>
        <w:tabs>
          <w:tab w:val="num" w:pos="3938"/>
        </w:tabs>
      </w:pPr>
      <w:rPr>
        <w:rFonts w:ascii="StarSymbol" w:hAnsi="StarSymbol" w:cs="StarSymbol"/>
        <w:sz w:val="18"/>
        <w:szCs w:val="18"/>
      </w:rPr>
    </w:lvl>
    <w:lvl w:ilvl="4">
      <w:start w:val="1"/>
      <w:numFmt w:val="bullet"/>
      <w:lvlText w:val=""/>
      <w:lvlJc w:val="left"/>
      <w:pPr>
        <w:tabs>
          <w:tab w:val="num" w:pos="4658"/>
        </w:tabs>
      </w:pPr>
      <w:rPr>
        <w:rFonts w:ascii="Wingdings 2" w:hAnsi="Wingdings 2" w:cs="StarSymbol"/>
        <w:sz w:val="18"/>
        <w:szCs w:val="18"/>
      </w:rPr>
    </w:lvl>
    <w:lvl w:ilvl="5">
      <w:start w:val="1"/>
      <w:numFmt w:val="bullet"/>
      <w:lvlText w:val="■"/>
      <w:lvlJc w:val="left"/>
      <w:pPr>
        <w:tabs>
          <w:tab w:val="num" w:pos="5378"/>
        </w:tabs>
      </w:pPr>
      <w:rPr>
        <w:rFonts w:ascii="StarSymbol" w:hAnsi="StarSymbol" w:cs="StarSymbol"/>
        <w:sz w:val="18"/>
        <w:szCs w:val="18"/>
      </w:rPr>
    </w:lvl>
    <w:lvl w:ilvl="6">
      <w:start w:val="1"/>
      <w:numFmt w:val="bullet"/>
      <w:lvlText w:val="●"/>
      <w:lvlJc w:val="left"/>
      <w:pPr>
        <w:tabs>
          <w:tab w:val="num" w:pos="6098"/>
        </w:tabs>
      </w:pPr>
      <w:rPr>
        <w:rFonts w:ascii="StarSymbol" w:hAnsi="StarSymbol" w:cs="StarSymbol"/>
        <w:sz w:val="18"/>
        <w:szCs w:val="18"/>
      </w:rPr>
    </w:lvl>
    <w:lvl w:ilvl="7">
      <w:start w:val="1"/>
      <w:numFmt w:val="bullet"/>
      <w:lvlText w:val=""/>
      <w:lvlJc w:val="left"/>
      <w:pPr>
        <w:tabs>
          <w:tab w:val="num" w:pos="6818"/>
        </w:tabs>
      </w:pPr>
      <w:rPr>
        <w:rFonts w:ascii="Wingdings 2" w:hAnsi="Wingdings 2" w:cs="StarSymbol"/>
        <w:sz w:val="18"/>
        <w:szCs w:val="18"/>
      </w:rPr>
    </w:lvl>
    <w:lvl w:ilvl="8">
      <w:start w:val="1"/>
      <w:numFmt w:val="bullet"/>
      <w:lvlText w:val="■"/>
      <w:lvlJc w:val="left"/>
      <w:pPr>
        <w:tabs>
          <w:tab w:val="num" w:pos="7538"/>
        </w:tabs>
      </w:pPr>
      <w:rPr>
        <w:rFonts w:ascii="StarSymbol" w:hAnsi="StarSymbol" w:cs="StarSymbol"/>
        <w:sz w:val="18"/>
        <w:szCs w:val="18"/>
      </w:rPr>
    </w:lvl>
  </w:abstractNum>
  <w:abstractNum w:abstractNumId="7">
    <w:nsid w:val="00000008"/>
    <w:multiLevelType w:val="multilevel"/>
    <w:tmpl w:val="00000008"/>
    <w:name w:val="WW8Num8"/>
    <w:lvl w:ilvl="0">
      <w:start w:val="1"/>
      <w:numFmt w:val="bullet"/>
      <w:lvlText w:val="●"/>
      <w:lvlJc w:val="left"/>
      <w:pPr>
        <w:tabs>
          <w:tab w:val="num" w:pos="720"/>
        </w:tabs>
      </w:pPr>
      <w:rPr>
        <w:rFonts w:ascii="StarSymbol" w:hAnsi="StarSymbol" w:cs="StarSymbol"/>
        <w:sz w:val="18"/>
        <w:szCs w:val="18"/>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8">
    <w:nsid w:val="00000009"/>
    <w:multiLevelType w:val="singleLevel"/>
    <w:tmpl w:val="00000009"/>
    <w:name w:val="WW8Num9"/>
    <w:lvl w:ilvl="0">
      <w:numFmt w:val="bullet"/>
      <w:lvlText w:val="●"/>
      <w:lvlJc w:val="left"/>
      <w:pPr>
        <w:tabs>
          <w:tab w:val="num" w:pos="720"/>
        </w:tabs>
      </w:pPr>
      <w:rPr>
        <w:rFonts w:ascii="StarSymbol" w:hAnsi="StarSymbol" w:cs="StarSymbol"/>
        <w:sz w:val="18"/>
        <w:szCs w:val="18"/>
      </w:rPr>
    </w:lvl>
  </w:abstractNum>
  <w:abstractNum w:abstractNumId="9">
    <w:nsid w:val="0000000A"/>
    <w:multiLevelType w:val="singleLevel"/>
    <w:tmpl w:val="0000000A"/>
    <w:name w:val="WW8Num10"/>
    <w:lvl w:ilvl="0">
      <w:numFmt w:val="bullet"/>
      <w:lvlText w:val="●"/>
      <w:lvlJc w:val="left"/>
      <w:pPr>
        <w:tabs>
          <w:tab w:val="num" w:pos="720"/>
        </w:tabs>
      </w:pPr>
      <w:rPr>
        <w:rFonts w:ascii="StarSymbol" w:hAnsi="StarSymbol" w:cs="StarSymbol"/>
        <w:sz w:val="18"/>
        <w:szCs w:val="18"/>
      </w:rPr>
    </w:lvl>
  </w:abstractNum>
  <w:abstractNum w:abstractNumId="10">
    <w:nsid w:val="0000000B"/>
    <w:multiLevelType w:val="multilevel"/>
    <w:tmpl w:val="0000000B"/>
    <w:name w:val="WW8Num11"/>
    <w:lvl w:ilvl="0">
      <w:start w:val="1"/>
      <w:numFmt w:val="bullet"/>
      <w:lvlText w:val="●"/>
      <w:lvlJc w:val="left"/>
      <w:pPr>
        <w:tabs>
          <w:tab w:val="num" w:pos="720"/>
        </w:tabs>
      </w:pPr>
      <w:rPr>
        <w:rFonts w:ascii="StarSymbol" w:hAnsi="StarSymbol" w:cs="StarSymbol"/>
        <w:sz w:val="18"/>
        <w:szCs w:val="18"/>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1">
    <w:nsid w:val="78FC3AE9"/>
    <w:multiLevelType w:val="hybridMultilevel"/>
    <w:tmpl w:val="6330A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rawingGridVerticalSpacing w:val="0"/>
  <w:displayHorizontalDrawingGridEvery w:val="0"/>
  <w:displayVerticalDrawingGridEvery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D42C36"/>
    <w:rsid w:val="000104BE"/>
    <w:rsid w:val="00014D11"/>
    <w:rsid w:val="00031BAA"/>
    <w:rsid w:val="0004031F"/>
    <w:rsid w:val="0005035F"/>
    <w:rsid w:val="000677F2"/>
    <w:rsid w:val="00070A1C"/>
    <w:rsid w:val="00083B11"/>
    <w:rsid w:val="00090B27"/>
    <w:rsid w:val="00096295"/>
    <w:rsid w:val="000A0720"/>
    <w:rsid w:val="000C37B5"/>
    <w:rsid w:val="000D43EE"/>
    <w:rsid w:val="000E2041"/>
    <w:rsid w:val="000E537E"/>
    <w:rsid w:val="000E72CC"/>
    <w:rsid w:val="001004FB"/>
    <w:rsid w:val="00100CA1"/>
    <w:rsid w:val="00101CBF"/>
    <w:rsid w:val="00115596"/>
    <w:rsid w:val="0013311D"/>
    <w:rsid w:val="00144E04"/>
    <w:rsid w:val="001629B6"/>
    <w:rsid w:val="0017163D"/>
    <w:rsid w:val="0017664F"/>
    <w:rsid w:val="00186331"/>
    <w:rsid w:val="00187969"/>
    <w:rsid w:val="001946AD"/>
    <w:rsid w:val="00194F65"/>
    <w:rsid w:val="001A25F9"/>
    <w:rsid w:val="001A3442"/>
    <w:rsid w:val="001A4F00"/>
    <w:rsid w:val="001A62F5"/>
    <w:rsid w:val="001B4C19"/>
    <w:rsid w:val="001C252D"/>
    <w:rsid w:val="001D28DD"/>
    <w:rsid w:val="001D3024"/>
    <w:rsid w:val="001E06E4"/>
    <w:rsid w:val="001E1F02"/>
    <w:rsid w:val="001F0076"/>
    <w:rsid w:val="001F0176"/>
    <w:rsid w:val="001F75B8"/>
    <w:rsid w:val="00213A5C"/>
    <w:rsid w:val="00215CAA"/>
    <w:rsid w:val="0021702E"/>
    <w:rsid w:val="00231B3F"/>
    <w:rsid w:val="00251D2C"/>
    <w:rsid w:val="00280D18"/>
    <w:rsid w:val="0028240C"/>
    <w:rsid w:val="00286E84"/>
    <w:rsid w:val="00294CA5"/>
    <w:rsid w:val="002A703C"/>
    <w:rsid w:val="002C0FD0"/>
    <w:rsid w:val="002C32F6"/>
    <w:rsid w:val="002D503B"/>
    <w:rsid w:val="002E2EAC"/>
    <w:rsid w:val="002F4004"/>
    <w:rsid w:val="003011C4"/>
    <w:rsid w:val="0031421B"/>
    <w:rsid w:val="00315976"/>
    <w:rsid w:val="00327B33"/>
    <w:rsid w:val="0033052C"/>
    <w:rsid w:val="00333894"/>
    <w:rsid w:val="0034267A"/>
    <w:rsid w:val="00356A83"/>
    <w:rsid w:val="00357AC4"/>
    <w:rsid w:val="0036052C"/>
    <w:rsid w:val="003732A0"/>
    <w:rsid w:val="003776B7"/>
    <w:rsid w:val="003833E4"/>
    <w:rsid w:val="003A2087"/>
    <w:rsid w:val="003A20CB"/>
    <w:rsid w:val="003A233F"/>
    <w:rsid w:val="003B5C82"/>
    <w:rsid w:val="003C5986"/>
    <w:rsid w:val="003E701D"/>
    <w:rsid w:val="003E7137"/>
    <w:rsid w:val="004001B4"/>
    <w:rsid w:val="004019C7"/>
    <w:rsid w:val="00402F7A"/>
    <w:rsid w:val="00411108"/>
    <w:rsid w:val="00420330"/>
    <w:rsid w:val="00435D7C"/>
    <w:rsid w:val="00435E3E"/>
    <w:rsid w:val="00442AF8"/>
    <w:rsid w:val="00445C31"/>
    <w:rsid w:val="00447D6F"/>
    <w:rsid w:val="004617C7"/>
    <w:rsid w:val="00472AF5"/>
    <w:rsid w:val="004836B4"/>
    <w:rsid w:val="0048408A"/>
    <w:rsid w:val="00493424"/>
    <w:rsid w:val="004A3E66"/>
    <w:rsid w:val="004B6E9C"/>
    <w:rsid w:val="004C1666"/>
    <w:rsid w:val="004C2E8F"/>
    <w:rsid w:val="004C3E95"/>
    <w:rsid w:val="004D13CF"/>
    <w:rsid w:val="004E695A"/>
    <w:rsid w:val="00513783"/>
    <w:rsid w:val="00514DAA"/>
    <w:rsid w:val="005253CE"/>
    <w:rsid w:val="00544263"/>
    <w:rsid w:val="00546BD9"/>
    <w:rsid w:val="00550720"/>
    <w:rsid w:val="00553723"/>
    <w:rsid w:val="00553C57"/>
    <w:rsid w:val="0056768A"/>
    <w:rsid w:val="00570F0C"/>
    <w:rsid w:val="005718C8"/>
    <w:rsid w:val="00571D5C"/>
    <w:rsid w:val="005726F1"/>
    <w:rsid w:val="00590DC1"/>
    <w:rsid w:val="00591E0C"/>
    <w:rsid w:val="005B7268"/>
    <w:rsid w:val="005C4277"/>
    <w:rsid w:val="005C6082"/>
    <w:rsid w:val="005D40A7"/>
    <w:rsid w:val="005E24EF"/>
    <w:rsid w:val="0060044E"/>
    <w:rsid w:val="006004F0"/>
    <w:rsid w:val="00611A42"/>
    <w:rsid w:val="00611D11"/>
    <w:rsid w:val="00611F60"/>
    <w:rsid w:val="0061522A"/>
    <w:rsid w:val="00615578"/>
    <w:rsid w:val="00617CDD"/>
    <w:rsid w:val="006537E2"/>
    <w:rsid w:val="00655F51"/>
    <w:rsid w:val="006853F4"/>
    <w:rsid w:val="006854B3"/>
    <w:rsid w:val="00691BCC"/>
    <w:rsid w:val="00692E1B"/>
    <w:rsid w:val="006974B5"/>
    <w:rsid w:val="006B210F"/>
    <w:rsid w:val="006B2CE0"/>
    <w:rsid w:val="006B59D4"/>
    <w:rsid w:val="006D2E99"/>
    <w:rsid w:val="006E1FEE"/>
    <w:rsid w:val="006E24C3"/>
    <w:rsid w:val="006F6BE7"/>
    <w:rsid w:val="006F6F75"/>
    <w:rsid w:val="007003C2"/>
    <w:rsid w:val="00703E27"/>
    <w:rsid w:val="00712357"/>
    <w:rsid w:val="007127F4"/>
    <w:rsid w:val="007614F9"/>
    <w:rsid w:val="007757DD"/>
    <w:rsid w:val="0079510A"/>
    <w:rsid w:val="007A49ED"/>
    <w:rsid w:val="007B3630"/>
    <w:rsid w:val="007B77AD"/>
    <w:rsid w:val="007C2AF7"/>
    <w:rsid w:val="007D4DB1"/>
    <w:rsid w:val="007D5D07"/>
    <w:rsid w:val="007D65CB"/>
    <w:rsid w:val="00805548"/>
    <w:rsid w:val="0081798C"/>
    <w:rsid w:val="008275DD"/>
    <w:rsid w:val="00831392"/>
    <w:rsid w:val="008317D6"/>
    <w:rsid w:val="00836494"/>
    <w:rsid w:val="00861889"/>
    <w:rsid w:val="008628B0"/>
    <w:rsid w:val="00867A03"/>
    <w:rsid w:val="00867FF5"/>
    <w:rsid w:val="0087434D"/>
    <w:rsid w:val="008830B4"/>
    <w:rsid w:val="00893A86"/>
    <w:rsid w:val="0089513C"/>
    <w:rsid w:val="00895224"/>
    <w:rsid w:val="008A67BF"/>
    <w:rsid w:val="008A67C4"/>
    <w:rsid w:val="008D76E6"/>
    <w:rsid w:val="008E2D11"/>
    <w:rsid w:val="008E5D3E"/>
    <w:rsid w:val="008F1848"/>
    <w:rsid w:val="009128A3"/>
    <w:rsid w:val="009209B9"/>
    <w:rsid w:val="00921A9F"/>
    <w:rsid w:val="00933572"/>
    <w:rsid w:val="009420A0"/>
    <w:rsid w:val="0094689F"/>
    <w:rsid w:val="009512CC"/>
    <w:rsid w:val="00956F85"/>
    <w:rsid w:val="00962B4C"/>
    <w:rsid w:val="009648D9"/>
    <w:rsid w:val="00971EFE"/>
    <w:rsid w:val="00972C4A"/>
    <w:rsid w:val="00976DC9"/>
    <w:rsid w:val="009775D6"/>
    <w:rsid w:val="00980CA6"/>
    <w:rsid w:val="009A3D9E"/>
    <w:rsid w:val="009A494C"/>
    <w:rsid w:val="009A5535"/>
    <w:rsid w:val="009A6524"/>
    <w:rsid w:val="009A7D46"/>
    <w:rsid w:val="009B61AA"/>
    <w:rsid w:val="009B78CD"/>
    <w:rsid w:val="009C37CA"/>
    <w:rsid w:val="009D17ED"/>
    <w:rsid w:val="009D6A72"/>
    <w:rsid w:val="009D7DBC"/>
    <w:rsid w:val="009F0F03"/>
    <w:rsid w:val="00A0295D"/>
    <w:rsid w:val="00A0780A"/>
    <w:rsid w:val="00A16053"/>
    <w:rsid w:val="00A27AA6"/>
    <w:rsid w:val="00A30F11"/>
    <w:rsid w:val="00A41BEB"/>
    <w:rsid w:val="00A442FF"/>
    <w:rsid w:val="00A50208"/>
    <w:rsid w:val="00A575D6"/>
    <w:rsid w:val="00A7353B"/>
    <w:rsid w:val="00AC6D99"/>
    <w:rsid w:val="00AD2489"/>
    <w:rsid w:val="00AF0248"/>
    <w:rsid w:val="00AF0507"/>
    <w:rsid w:val="00B033FF"/>
    <w:rsid w:val="00B0442B"/>
    <w:rsid w:val="00B11038"/>
    <w:rsid w:val="00B14026"/>
    <w:rsid w:val="00B151F7"/>
    <w:rsid w:val="00B265C1"/>
    <w:rsid w:val="00B266A0"/>
    <w:rsid w:val="00B308A9"/>
    <w:rsid w:val="00B34384"/>
    <w:rsid w:val="00B43C68"/>
    <w:rsid w:val="00B535AE"/>
    <w:rsid w:val="00B5610E"/>
    <w:rsid w:val="00B724FB"/>
    <w:rsid w:val="00B80FF2"/>
    <w:rsid w:val="00B9152F"/>
    <w:rsid w:val="00BA21DF"/>
    <w:rsid w:val="00BA3185"/>
    <w:rsid w:val="00BE27A8"/>
    <w:rsid w:val="00BE3363"/>
    <w:rsid w:val="00BE6035"/>
    <w:rsid w:val="00BF08A5"/>
    <w:rsid w:val="00BF3092"/>
    <w:rsid w:val="00C1624F"/>
    <w:rsid w:val="00C2243F"/>
    <w:rsid w:val="00C405E2"/>
    <w:rsid w:val="00C5650B"/>
    <w:rsid w:val="00C67E72"/>
    <w:rsid w:val="00C70B65"/>
    <w:rsid w:val="00C81E25"/>
    <w:rsid w:val="00C86A90"/>
    <w:rsid w:val="00C90873"/>
    <w:rsid w:val="00C9203F"/>
    <w:rsid w:val="00C92467"/>
    <w:rsid w:val="00C969A1"/>
    <w:rsid w:val="00CA0C9C"/>
    <w:rsid w:val="00CB2F8F"/>
    <w:rsid w:val="00CB3302"/>
    <w:rsid w:val="00CC5A2A"/>
    <w:rsid w:val="00CC64EA"/>
    <w:rsid w:val="00CC7A24"/>
    <w:rsid w:val="00CD01C4"/>
    <w:rsid w:val="00CD2E92"/>
    <w:rsid w:val="00CF260D"/>
    <w:rsid w:val="00CF3A9F"/>
    <w:rsid w:val="00D03B2B"/>
    <w:rsid w:val="00D06881"/>
    <w:rsid w:val="00D07560"/>
    <w:rsid w:val="00D42C36"/>
    <w:rsid w:val="00D47F66"/>
    <w:rsid w:val="00D87ECE"/>
    <w:rsid w:val="00DB26D8"/>
    <w:rsid w:val="00DB4B66"/>
    <w:rsid w:val="00DD45DC"/>
    <w:rsid w:val="00DD5352"/>
    <w:rsid w:val="00DD6010"/>
    <w:rsid w:val="00DE4F8A"/>
    <w:rsid w:val="00DE5C96"/>
    <w:rsid w:val="00DF1C3A"/>
    <w:rsid w:val="00DF3D44"/>
    <w:rsid w:val="00DF6A0A"/>
    <w:rsid w:val="00E01030"/>
    <w:rsid w:val="00E14B9C"/>
    <w:rsid w:val="00E15AA1"/>
    <w:rsid w:val="00E21580"/>
    <w:rsid w:val="00E25AC4"/>
    <w:rsid w:val="00E32285"/>
    <w:rsid w:val="00E3237C"/>
    <w:rsid w:val="00E443ED"/>
    <w:rsid w:val="00E45920"/>
    <w:rsid w:val="00E8067B"/>
    <w:rsid w:val="00E8471C"/>
    <w:rsid w:val="00E86F8C"/>
    <w:rsid w:val="00E9231E"/>
    <w:rsid w:val="00E952B8"/>
    <w:rsid w:val="00EA6908"/>
    <w:rsid w:val="00EC7EB2"/>
    <w:rsid w:val="00EE31B0"/>
    <w:rsid w:val="00EF6C56"/>
    <w:rsid w:val="00F04630"/>
    <w:rsid w:val="00F20223"/>
    <w:rsid w:val="00F22017"/>
    <w:rsid w:val="00F23980"/>
    <w:rsid w:val="00F263F8"/>
    <w:rsid w:val="00F31F52"/>
    <w:rsid w:val="00F408DF"/>
    <w:rsid w:val="00F4196C"/>
    <w:rsid w:val="00F52771"/>
    <w:rsid w:val="00F560BB"/>
    <w:rsid w:val="00F769DD"/>
    <w:rsid w:val="00F90269"/>
    <w:rsid w:val="00F908A3"/>
    <w:rsid w:val="00F90E08"/>
    <w:rsid w:val="00F94D37"/>
    <w:rsid w:val="00FA0C73"/>
    <w:rsid w:val="00FC0605"/>
    <w:rsid w:val="00FD129A"/>
    <w:rsid w:val="00FE6EC9"/>
    <w:rsid w:val="00FE76CF"/>
    <w:rsid w:val="00FF101D"/>
    <w:rsid w:val="00FF1637"/>
    <w:rsid w:val="00FF5E9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AD4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64EA"/>
    <w:pPr>
      <w:widowControl w:val="0"/>
      <w:suppressAutoHyphens/>
    </w:pPr>
    <w:rPr>
      <w:rFonts w:eastAsia="Lucida Sans Unicode"/>
      <w:sz w:val="24"/>
      <w:szCs w:val="24"/>
      <w:lang w:bidi="ar-SA"/>
    </w:rPr>
  </w:style>
  <w:style w:type="paragraph" w:styleId="Heading1">
    <w:name w:val="heading 1"/>
    <w:basedOn w:val="Normal"/>
    <w:next w:val="Normal"/>
    <w:qFormat/>
    <w:rsid w:val="00CC64EA"/>
    <w:pPr>
      <w:keepNext/>
      <w:jc w:val="center"/>
      <w:outlineLvl w:val="0"/>
    </w:pPr>
    <w:rPr>
      <w:sz w:val="32"/>
      <w:szCs w:val="32"/>
    </w:rPr>
  </w:style>
  <w:style w:type="paragraph" w:styleId="Heading2">
    <w:name w:val="heading 2"/>
    <w:basedOn w:val="Normal"/>
    <w:next w:val="Normal"/>
    <w:qFormat/>
    <w:rsid w:val="00CC64EA"/>
    <w:pPr>
      <w:keepNext/>
      <w:jc w:val="center"/>
      <w:outlineLvl w:val="1"/>
    </w:pPr>
    <w:rPr>
      <w:b/>
      <w:bCs/>
      <w:sz w:val="32"/>
      <w:szCs w:val="32"/>
    </w:rPr>
  </w:style>
  <w:style w:type="paragraph" w:styleId="Heading3">
    <w:name w:val="heading 3"/>
    <w:basedOn w:val="Normal"/>
    <w:next w:val="Normal"/>
    <w:qFormat/>
    <w:rsid w:val="00CC64EA"/>
    <w:pPr>
      <w:keepNext/>
      <w:jc w:val="center"/>
      <w:outlineLvl w:val="2"/>
    </w:pPr>
    <w:rPr>
      <w:b/>
      <w:bCs/>
    </w:rPr>
  </w:style>
  <w:style w:type="paragraph" w:styleId="Heading5">
    <w:name w:val="heading 5"/>
    <w:basedOn w:val="Normal"/>
    <w:next w:val="Normal"/>
    <w:qFormat/>
    <w:rsid w:val="00CC64EA"/>
    <w:pPr>
      <w:keepNext/>
      <w:tabs>
        <w:tab w:val="num" w:pos="0"/>
        <w:tab w:val="left" w:pos="6720"/>
      </w:tabs>
      <w:jc w:val="center"/>
      <w:outlineLvl w:val="4"/>
    </w:pPr>
    <w:rPr>
      <w:rFonts w:ascii="Arial" w:hAnsi="Arial" w:cs="Arial"/>
      <w:b/>
      <w:bCs/>
      <w:sz w:val="36"/>
      <w:u w:val="single"/>
    </w:rPr>
  </w:style>
  <w:style w:type="paragraph" w:styleId="Heading6">
    <w:name w:val="heading 6"/>
    <w:basedOn w:val="Normal"/>
    <w:next w:val="Normal"/>
    <w:qFormat/>
    <w:rsid w:val="00A41BEB"/>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CC64EA"/>
    <w:rPr>
      <w:rFonts w:ascii="StarSymbol" w:hAnsi="StarSymbol" w:cs="StarSymbol"/>
      <w:sz w:val="18"/>
      <w:szCs w:val="18"/>
    </w:rPr>
  </w:style>
  <w:style w:type="character" w:customStyle="1" w:styleId="WW8Num3z0">
    <w:name w:val="WW8Num3z0"/>
    <w:rsid w:val="00CC64EA"/>
    <w:rPr>
      <w:rFonts w:ascii="StarSymbol" w:hAnsi="StarSymbol" w:cs="StarSymbol"/>
      <w:sz w:val="18"/>
      <w:szCs w:val="18"/>
    </w:rPr>
  </w:style>
  <w:style w:type="character" w:customStyle="1" w:styleId="WW8Num3z1">
    <w:name w:val="WW8Num3z1"/>
    <w:rsid w:val="00CC64EA"/>
    <w:rPr>
      <w:rFonts w:ascii="Wingdings 2" w:hAnsi="Wingdings 2" w:cs="StarSymbol"/>
      <w:sz w:val="18"/>
      <w:szCs w:val="18"/>
    </w:rPr>
  </w:style>
  <w:style w:type="character" w:customStyle="1" w:styleId="WW8Num4z0">
    <w:name w:val="WW8Num4z0"/>
    <w:rsid w:val="00CC64EA"/>
    <w:rPr>
      <w:rFonts w:ascii="StarSymbol" w:hAnsi="StarSymbol" w:cs="StarSymbol"/>
      <w:sz w:val="18"/>
      <w:szCs w:val="18"/>
    </w:rPr>
  </w:style>
  <w:style w:type="character" w:customStyle="1" w:styleId="WW8Num4z1">
    <w:name w:val="WW8Num4z1"/>
    <w:rsid w:val="00CC64EA"/>
    <w:rPr>
      <w:rFonts w:ascii="Wingdings 2" w:hAnsi="Wingdings 2" w:cs="StarSymbol"/>
      <w:sz w:val="18"/>
      <w:szCs w:val="18"/>
    </w:rPr>
  </w:style>
  <w:style w:type="character" w:customStyle="1" w:styleId="WW8Num5z0">
    <w:name w:val="WW8Num5z0"/>
    <w:rsid w:val="00CC64EA"/>
    <w:rPr>
      <w:rFonts w:ascii="StarSymbol" w:hAnsi="StarSymbol" w:cs="StarSymbol"/>
      <w:sz w:val="18"/>
      <w:szCs w:val="18"/>
    </w:rPr>
  </w:style>
  <w:style w:type="character" w:customStyle="1" w:styleId="WW8Num5z1">
    <w:name w:val="WW8Num5z1"/>
    <w:rsid w:val="00CC64EA"/>
    <w:rPr>
      <w:rFonts w:ascii="Wingdings 2" w:hAnsi="Wingdings 2" w:cs="StarSymbol"/>
      <w:sz w:val="18"/>
      <w:szCs w:val="18"/>
    </w:rPr>
  </w:style>
  <w:style w:type="character" w:customStyle="1" w:styleId="WW8Num6z0">
    <w:name w:val="WW8Num6z0"/>
    <w:rsid w:val="00CC64EA"/>
    <w:rPr>
      <w:rFonts w:ascii="StarSymbol" w:hAnsi="StarSymbol" w:cs="StarSymbol"/>
      <w:sz w:val="18"/>
      <w:szCs w:val="18"/>
    </w:rPr>
  </w:style>
  <w:style w:type="character" w:customStyle="1" w:styleId="WW8Num6z1">
    <w:name w:val="WW8Num6z1"/>
    <w:rsid w:val="00CC64EA"/>
    <w:rPr>
      <w:rFonts w:ascii="Wingdings 2" w:hAnsi="Wingdings 2" w:cs="StarSymbol"/>
      <w:sz w:val="18"/>
      <w:szCs w:val="18"/>
    </w:rPr>
  </w:style>
  <w:style w:type="character" w:customStyle="1" w:styleId="WW8Num7z0">
    <w:name w:val="WW8Num7z0"/>
    <w:rsid w:val="00CC64EA"/>
    <w:rPr>
      <w:rFonts w:ascii="StarSymbol" w:hAnsi="StarSymbol" w:cs="StarSymbol"/>
      <w:sz w:val="18"/>
      <w:szCs w:val="18"/>
    </w:rPr>
  </w:style>
  <w:style w:type="character" w:customStyle="1" w:styleId="WW8Num7z1">
    <w:name w:val="WW8Num7z1"/>
    <w:rsid w:val="00CC64EA"/>
    <w:rPr>
      <w:rFonts w:ascii="Wingdings 2" w:hAnsi="Wingdings 2" w:cs="StarSymbol"/>
      <w:sz w:val="18"/>
      <w:szCs w:val="18"/>
    </w:rPr>
  </w:style>
  <w:style w:type="character" w:customStyle="1" w:styleId="WW8Num8z0">
    <w:name w:val="WW8Num8z0"/>
    <w:rsid w:val="00CC64EA"/>
    <w:rPr>
      <w:rFonts w:ascii="StarSymbol" w:hAnsi="StarSymbol" w:cs="StarSymbol"/>
      <w:sz w:val="18"/>
      <w:szCs w:val="18"/>
    </w:rPr>
  </w:style>
  <w:style w:type="character" w:customStyle="1" w:styleId="WW8Num8z1">
    <w:name w:val="WW8Num8z1"/>
    <w:rsid w:val="00CC64EA"/>
    <w:rPr>
      <w:rFonts w:ascii="Wingdings 2" w:hAnsi="Wingdings 2" w:cs="StarSymbol"/>
      <w:sz w:val="18"/>
      <w:szCs w:val="18"/>
    </w:rPr>
  </w:style>
  <w:style w:type="character" w:customStyle="1" w:styleId="WW8Num9z0">
    <w:name w:val="WW8Num9z0"/>
    <w:rsid w:val="00CC64EA"/>
    <w:rPr>
      <w:rFonts w:ascii="StarSymbol" w:hAnsi="StarSymbol" w:cs="StarSymbol"/>
      <w:sz w:val="18"/>
      <w:szCs w:val="18"/>
    </w:rPr>
  </w:style>
  <w:style w:type="character" w:customStyle="1" w:styleId="WW8Num10z0">
    <w:name w:val="WW8Num10z0"/>
    <w:rsid w:val="00CC64EA"/>
    <w:rPr>
      <w:rFonts w:ascii="StarSymbol" w:hAnsi="StarSymbol" w:cs="StarSymbol"/>
      <w:sz w:val="18"/>
      <w:szCs w:val="18"/>
    </w:rPr>
  </w:style>
  <w:style w:type="character" w:customStyle="1" w:styleId="WW8Num11z0">
    <w:name w:val="WW8Num11z0"/>
    <w:rsid w:val="00CC64EA"/>
    <w:rPr>
      <w:rFonts w:ascii="StarSymbol" w:hAnsi="StarSymbol" w:cs="StarSymbol"/>
      <w:sz w:val="18"/>
      <w:szCs w:val="18"/>
    </w:rPr>
  </w:style>
  <w:style w:type="character" w:customStyle="1" w:styleId="WW8Num11z1">
    <w:name w:val="WW8Num11z1"/>
    <w:rsid w:val="00CC64EA"/>
    <w:rPr>
      <w:rFonts w:ascii="Wingdings 2" w:hAnsi="Wingdings 2" w:cs="StarSymbol"/>
      <w:sz w:val="18"/>
      <w:szCs w:val="18"/>
    </w:rPr>
  </w:style>
  <w:style w:type="character" w:customStyle="1" w:styleId="Absatz-Standardschriftart">
    <w:name w:val="Absatz-Standardschriftart"/>
    <w:rsid w:val="00CC64EA"/>
  </w:style>
  <w:style w:type="character" w:customStyle="1" w:styleId="WW8Num12z0">
    <w:name w:val="WW8Num12z0"/>
    <w:rsid w:val="00CC64EA"/>
    <w:rPr>
      <w:rFonts w:ascii="StarSymbol" w:hAnsi="StarSymbol" w:cs="StarSymbol"/>
      <w:sz w:val="18"/>
      <w:szCs w:val="18"/>
    </w:rPr>
  </w:style>
  <w:style w:type="character" w:customStyle="1" w:styleId="WW8Num12z1">
    <w:name w:val="WW8Num12z1"/>
    <w:rsid w:val="00CC64EA"/>
    <w:rPr>
      <w:rFonts w:ascii="Wingdings 2" w:hAnsi="Wingdings 2" w:cs="StarSymbol"/>
      <w:sz w:val="18"/>
      <w:szCs w:val="18"/>
    </w:rPr>
  </w:style>
  <w:style w:type="character" w:customStyle="1" w:styleId="WW-Absatz-Standardschriftart">
    <w:name w:val="WW-Absatz-Standardschriftart"/>
    <w:rsid w:val="00CC64EA"/>
  </w:style>
  <w:style w:type="character" w:customStyle="1" w:styleId="WW8Num1z0">
    <w:name w:val="WW8Num1z0"/>
    <w:rsid w:val="00CC64EA"/>
    <w:rPr>
      <w:rFonts w:ascii="StarSymbol" w:hAnsi="StarSymbol" w:cs="StarSymbol"/>
      <w:sz w:val="18"/>
      <w:szCs w:val="18"/>
    </w:rPr>
  </w:style>
  <w:style w:type="character" w:customStyle="1" w:styleId="WW8Num2z1">
    <w:name w:val="WW8Num2z1"/>
    <w:rsid w:val="00CC64EA"/>
    <w:rPr>
      <w:rFonts w:ascii="Wingdings 2" w:hAnsi="Wingdings 2" w:cs="StarSymbol"/>
      <w:sz w:val="18"/>
      <w:szCs w:val="18"/>
    </w:rPr>
  </w:style>
  <w:style w:type="character" w:customStyle="1" w:styleId="WW8Num9z1">
    <w:name w:val="WW8Num9z1"/>
    <w:rsid w:val="00CC64EA"/>
    <w:rPr>
      <w:rFonts w:ascii="Wingdings 2" w:hAnsi="Wingdings 2" w:cs="StarSymbol"/>
      <w:sz w:val="18"/>
      <w:szCs w:val="18"/>
    </w:rPr>
  </w:style>
  <w:style w:type="character" w:customStyle="1" w:styleId="WW8Num13z0">
    <w:name w:val="WW8Num13z0"/>
    <w:rsid w:val="00CC64EA"/>
    <w:rPr>
      <w:rFonts w:ascii="StarSymbol" w:hAnsi="StarSymbol" w:cs="StarSymbol"/>
      <w:sz w:val="18"/>
      <w:szCs w:val="18"/>
    </w:rPr>
  </w:style>
  <w:style w:type="character" w:customStyle="1" w:styleId="WW8Num13z1">
    <w:name w:val="WW8Num13z1"/>
    <w:rsid w:val="00CC64EA"/>
    <w:rPr>
      <w:rFonts w:ascii="Wingdings 2" w:hAnsi="Wingdings 2" w:cs="StarSymbol"/>
      <w:sz w:val="18"/>
      <w:szCs w:val="18"/>
    </w:rPr>
  </w:style>
  <w:style w:type="character" w:customStyle="1" w:styleId="WW-Absatz-Standardschriftart1">
    <w:name w:val="WW-Absatz-Standardschriftart1"/>
    <w:rsid w:val="00CC64EA"/>
  </w:style>
  <w:style w:type="character" w:customStyle="1" w:styleId="Bullets">
    <w:name w:val="Bullets"/>
    <w:rsid w:val="00CC64EA"/>
    <w:rPr>
      <w:rFonts w:ascii="StarSymbol" w:eastAsia="StarSymbol" w:hAnsi="StarSymbol" w:cs="StarSymbol"/>
      <w:sz w:val="18"/>
      <w:szCs w:val="18"/>
    </w:rPr>
  </w:style>
  <w:style w:type="character" w:customStyle="1" w:styleId="WW8NumSt2z0">
    <w:name w:val="WW8NumSt2z0"/>
    <w:rsid w:val="00CC64EA"/>
    <w:rPr>
      <w:rFonts w:ascii="Symbol" w:hAnsi="Symbol"/>
    </w:rPr>
  </w:style>
  <w:style w:type="character" w:customStyle="1" w:styleId="WW8NumSt2z1">
    <w:name w:val="WW8NumSt2z1"/>
    <w:rsid w:val="00CC64EA"/>
    <w:rPr>
      <w:rFonts w:ascii="Courier New" w:hAnsi="Courier New"/>
    </w:rPr>
  </w:style>
  <w:style w:type="character" w:customStyle="1" w:styleId="WW8NumSt2z2">
    <w:name w:val="WW8NumSt2z2"/>
    <w:rsid w:val="00CC64EA"/>
    <w:rPr>
      <w:rFonts w:ascii="Wingdings" w:hAnsi="Wingdings"/>
    </w:rPr>
  </w:style>
  <w:style w:type="character" w:customStyle="1" w:styleId="WW8NumSt6z0">
    <w:name w:val="WW8NumSt6z0"/>
    <w:rsid w:val="00CC64EA"/>
    <w:rPr>
      <w:rFonts w:ascii="Symbol" w:hAnsi="Symbol"/>
    </w:rPr>
  </w:style>
  <w:style w:type="character" w:customStyle="1" w:styleId="Sample">
    <w:name w:val="Sample"/>
    <w:rsid w:val="00CC64EA"/>
    <w:rPr>
      <w:rFonts w:ascii="Courier New" w:hAnsi="Courier New"/>
    </w:rPr>
  </w:style>
  <w:style w:type="paragraph" w:customStyle="1" w:styleId="Heading">
    <w:name w:val="Heading"/>
    <w:basedOn w:val="Normal"/>
    <w:next w:val="BodyText"/>
    <w:rsid w:val="00CC64EA"/>
    <w:pPr>
      <w:keepNext/>
      <w:spacing w:before="240" w:after="120"/>
    </w:pPr>
    <w:rPr>
      <w:rFonts w:ascii="Arial" w:hAnsi="Arial" w:cs="Tahoma"/>
      <w:sz w:val="28"/>
      <w:szCs w:val="28"/>
    </w:rPr>
  </w:style>
  <w:style w:type="paragraph" w:styleId="BodyText">
    <w:name w:val="Body Text"/>
    <w:basedOn w:val="Normal"/>
    <w:rsid w:val="00CC64EA"/>
    <w:pPr>
      <w:spacing w:after="120"/>
    </w:pPr>
  </w:style>
  <w:style w:type="paragraph" w:styleId="List">
    <w:name w:val="List"/>
    <w:basedOn w:val="BodyText"/>
    <w:rsid w:val="00CC64EA"/>
    <w:rPr>
      <w:rFonts w:cs="Tahoma"/>
    </w:rPr>
  </w:style>
  <w:style w:type="paragraph" w:styleId="Caption">
    <w:name w:val="caption"/>
    <w:basedOn w:val="Normal"/>
    <w:qFormat/>
    <w:rsid w:val="00CC64EA"/>
    <w:pPr>
      <w:suppressLineNumbers/>
      <w:spacing w:before="120" w:after="120"/>
    </w:pPr>
    <w:rPr>
      <w:rFonts w:cs="Tahoma"/>
      <w:i/>
      <w:iCs/>
    </w:rPr>
  </w:style>
  <w:style w:type="paragraph" w:customStyle="1" w:styleId="Index">
    <w:name w:val="Index"/>
    <w:basedOn w:val="Normal"/>
    <w:rsid w:val="00CC64EA"/>
    <w:pPr>
      <w:suppressLineNumbers/>
    </w:pPr>
    <w:rPr>
      <w:rFonts w:cs="Tahoma"/>
    </w:rPr>
  </w:style>
  <w:style w:type="paragraph" w:customStyle="1" w:styleId="TableContents">
    <w:name w:val="Table Contents"/>
    <w:basedOn w:val="Normal"/>
    <w:rsid w:val="00CC64EA"/>
    <w:pPr>
      <w:suppressLineNumbers/>
    </w:pPr>
  </w:style>
  <w:style w:type="paragraph" w:customStyle="1" w:styleId="TableHeading">
    <w:name w:val="Table Heading"/>
    <w:basedOn w:val="TableContents"/>
    <w:rsid w:val="00CC64EA"/>
    <w:pPr>
      <w:jc w:val="center"/>
    </w:pPr>
    <w:rPr>
      <w:b/>
      <w:bCs/>
      <w:i/>
      <w:iCs/>
    </w:rPr>
  </w:style>
  <w:style w:type="paragraph" w:styleId="BodyText2">
    <w:name w:val="Body Text 2"/>
    <w:basedOn w:val="Normal"/>
    <w:rsid w:val="00CC64EA"/>
    <w:pPr>
      <w:jc w:val="both"/>
    </w:pPr>
    <w:rPr>
      <w:rFonts w:ascii="Arial" w:hAnsi="Arial"/>
      <w:sz w:val="32"/>
      <w:szCs w:val="20"/>
    </w:rPr>
  </w:style>
  <w:style w:type="paragraph" w:customStyle="1" w:styleId="H1">
    <w:name w:val="H1"/>
    <w:basedOn w:val="Normal"/>
    <w:next w:val="Normal"/>
    <w:rsid w:val="00CC64EA"/>
    <w:pPr>
      <w:keepNext/>
      <w:spacing w:before="100" w:after="100"/>
    </w:pPr>
    <w:rPr>
      <w:b/>
      <w:kern w:val="1"/>
      <w:sz w:val="48"/>
      <w:szCs w:val="20"/>
    </w:rPr>
  </w:style>
  <w:style w:type="paragraph" w:styleId="Title">
    <w:name w:val="Title"/>
    <w:basedOn w:val="Normal"/>
    <w:qFormat/>
    <w:rsid w:val="00CC64EA"/>
    <w:pPr>
      <w:jc w:val="center"/>
    </w:pPr>
    <w:rPr>
      <w:b/>
      <w:bCs/>
      <w:sz w:val="40"/>
      <w:szCs w:val="40"/>
      <w:u w:val="single"/>
    </w:rPr>
  </w:style>
  <w:style w:type="character" w:styleId="IntenseReference">
    <w:name w:val="Intense Reference"/>
    <w:basedOn w:val="DefaultParagraphFont"/>
    <w:uiPriority w:val="32"/>
    <w:qFormat/>
    <w:rsid w:val="001A3442"/>
    <w:rPr>
      <w:b/>
      <w:bCs/>
      <w:smallCaps/>
      <w:color w:val="C0504D"/>
      <w:spacing w:val="5"/>
      <w:u w:val="single"/>
    </w:rPr>
  </w:style>
  <w:style w:type="table" w:styleId="TableGrid">
    <w:name w:val="Table Grid"/>
    <w:basedOn w:val="TableNormal"/>
    <w:uiPriority w:val="59"/>
    <w:rsid w:val="00231B3F"/>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A4F00"/>
    <w:pPr>
      <w:tabs>
        <w:tab w:val="center" w:pos="4680"/>
        <w:tab w:val="right" w:pos="9360"/>
      </w:tabs>
    </w:pPr>
  </w:style>
  <w:style w:type="character" w:customStyle="1" w:styleId="HeaderChar">
    <w:name w:val="Header Char"/>
    <w:basedOn w:val="DefaultParagraphFont"/>
    <w:link w:val="Header"/>
    <w:uiPriority w:val="99"/>
    <w:semiHidden/>
    <w:rsid w:val="001A4F00"/>
    <w:rPr>
      <w:rFonts w:eastAsia="Lucida Sans Unicode"/>
      <w:sz w:val="24"/>
      <w:szCs w:val="24"/>
    </w:rPr>
  </w:style>
  <w:style w:type="paragraph" w:styleId="Footer">
    <w:name w:val="footer"/>
    <w:basedOn w:val="Normal"/>
    <w:link w:val="FooterChar"/>
    <w:uiPriority w:val="99"/>
    <w:unhideWhenUsed/>
    <w:rsid w:val="001A4F00"/>
    <w:pPr>
      <w:tabs>
        <w:tab w:val="center" w:pos="4680"/>
        <w:tab w:val="right" w:pos="9360"/>
      </w:tabs>
    </w:pPr>
  </w:style>
  <w:style w:type="character" w:customStyle="1" w:styleId="FooterChar">
    <w:name w:val="Footer Char"/>
    <w:basedOn w:val="DefaultParagraphFont"/>
    <w:link w:val="Footer"/>
    <w:uiPriority w:val="99"/>
    <w:rsid w:val="001A4F00"/>
    <w:rPr>
      <w:rFonts w:eastAsia="Lucida Sans Unicode"/>
      <w:sz w:val="24"/>
      <w:szCs w:val="24"/>
    </w:rPr>
  </w:style>
  <w:style w:type="paragraph" w:styleId="BalloonText">
    <w:name w:val="Balloon Text"/>
    <w:basedOn w:val="Normal"/>
    <w:link w:val="BalloonTextChar"/>
    <w:uiPriority w:val="99"/>
    <w:semiHidden/>
    <w:unhideWhenUsed/>
    <w:rsid w:val="00712357"/>
    <w:rPr>
      <w:rFonts w:ascii="Tahoma" w:hAnsi="Tahoma" w:cs="Tahoma"/>
      <w:sz w:val="16"/>
      <w:szCs w:val="16"/>
    </w:rPr>
  </w:style>
  <w:style w:type="character" w:customStyle="1" w:styleId="BalloonTextChar">
    <w:name w:val="Balloon Text Char"/>
    <w:basedOn w:val="DefaultParagraphFont"/>
    <w:link w:val="BalloonText"/>
    <w:uiPriority w:val="99"/>
    <w:semiHidden/>
    <w:rsid w:val="00712357"/>
    <w:rPr>
      <w:rFonts w:ascii="Tahoma" w:eastAsia="Lucida Sans Unicode"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ADC1C-2CCF-4FAC-B517-9EAEB719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Visveswaraiah Technological University</vt:lpstr>
    </vt:vector>
  </TitlesOfParts>
  <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Visveswaraiah Technological University</dc:title>
  <dc:creator>Shashidhar</dc:creator>
  <cp:lastModifiedBy>SmartUser</cp:lastModifiedBy>
  <cp:revision>23</cp:revision>
  <cp:lastPrinted>2012-12-13T11:39:00Z</cp:lastPrinted>
  <dcterms:created xsi:type="dcterms:W3CDTF">2020-02-18T06:39:00Z</dcterms:created>
  <dcterms:modified xsi:type="dcterms:W3CDTF">2020-03-09T06:20:00Z</dcterms:modified>
</cp:coreProperties>
</file>